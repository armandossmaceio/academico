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77474F28" w14:textId="77777777" w:rsidR="00C35F41" w:rsidRDefault="00C35F41">
      <w:pPr>
        <w:pStyle w:val="Livre"/>
        <w:spacing w:before="120" w:after="120"/>
        <w:jc w:val="center"/>
        <w:rPr>
          <w:rFonts w:ascii="Arial" w:hAnsi="Arial"/>
          <w:b/>
          <w:sz w:val="28"/>
        </w:rPr>
      </w:pPr>
    </w:p>
    <w:p w14:paraId="05B49CC2" w14:textId="77777777" w:rsidR="00C35F41" w:rsidRDefault="00C35F41">
      <w:pPr>
        <w:pStyle w:val="Livre"/>
        <w:spacing w:before="120" w:after="120"/>
        <w:jc w:val="center"/>
        <w:rPr>
          <w:rFonts w:ascii="Arial" w:hAnsi="Arial"/>
          <w:b/>
          <w:sz w:val="28"/>
        </w:rPr>
      </w:pPr>
    </w:p>
    <w:p w14:paraId="7CEE6F40" w14:textId="77777777" w:rsidR="00C35F41" w:rsidRDefault="00C35F41">
      <w:pPr>
        <w:pStyle w:val="Livre"/>
        <w:spacing w:before="120" w:after="120"/>
        <w:jc w:val="center"/>
        <w:rPr>
          <w:rFonts w:ascii="Arial" w:hAnsi="Arial"/>
          <w:b/>
          <w:sz w:val="28"/>
        </w:rPr>
      </w:pPr>
    </w:p>
    <w:p w14:paraId="622EF3F7" w14:textId="77777777" w:rsidR="00C35F41" w:rsidRDefault="00C35F41">
      <w:pPr>
        <w:pStyle w:val="Livre"/>
        <w:spacing w:before="120" w:after="120"/>
        <w:jc w:val="center"/>
        <w:rPr>
          <w:rFonts w:ascii="Arial" w:hAnsi="Arial"/>
          <w:b/>
          <w:sz w:val="28"/>
        </w:rPr>
      </w:pPr>
    </w:p>
    <w:p w14:paraId="3E52458A" w14:textId="77777777" w:rsidR="00C35F41" w:rsidRDefault="00C35F41">
      <w:pPr>
        <w:pStyle w:val="Livre"/>
        <w:spacing w:before="240" w:after="240"/>
        <w:jc w:val="center"/>
        <w:rPr>
          <w:rFonts w:ascii="Arial" w:hAnsi="Arial"/>
          <w:b/>
          <w:sz w:val="38"/>
        </w:rPr>
      </w:pPr>
      <w:r>
        <w:rPr>
          <w:rFonts w:ascii="Arial" w:hAnsi="Arial"/>
          <w:b/>
          <w:sz w:val="38"/>
        </w:rPr>
        <w:t>Proposta de Especificação do Software</w:t>
      </w:r>
    </w:p>
    <w:p w14:paraId="75428DCE" w14:textId="77777777" w:rsidR="00C35F41" w:rsidRDefault="00C35F41">
      <w:pPr>
        <w:pStyle w:val="Livre"/>
        <w:spacing w:before="240" w:after="240"/>
        <w:jc w:val="center"/>
        <w:rPr>
          <w:rFonts w:ascii="Arial" w:hAnsi="Arial"/>
          <w:b/>
          <w:sz w:val="38"/>
        </w:rPr>
      </w:pPr>
      <w:r>
        <w:rPr>
          <w:rFonts w:ascii="Arial" w:hAnsi="Arial"/>
          <w:b/>
          <w:sz w:val="38"/>
        </w:rPr>
        <w:t>UNIVERSIDADE SIMPLES</w:t>
      </w:r>
    </w:p>
    <w:p w14:paraId="15470D67" w14:textId="77777777" w:rsidR="00C35F41" w:rsidRDefault="00C35F41">
      <w:pPr>
        <w:pStyle w:val="Livre"/>
        <w:spacing w:before="240" w:after="240"/>
        <w:jc w:val="center"/>
        <w:rPr>
          <w:rFonts w:ascii="Arial" w:hAnsi="Arial"/>
          <w:b/>
          <w:sz w:val="38"/>
          <w:lang w:val="en-US"/>
        </w:rPr>
      </w:pPr>
      <w:r>
        <w:rPr>
          <w:rFonts w:ascii="Arial" w:hAnsi="Arial"/>
          <w:b/>
          <w:sz w:val="38"/>
          <w:lang w:val="en-US"/>
        </w:rPr>
        <w:t>UniSimples 1.0</w:t>
      </w:r>
    </w:p>
    <w:p w14:paraId="61D9DBBE" w14:textId="77777777" w:rsidR="00C35F41" w:rsidRDefault="00C35F41">
      <w:pPr>
        <w:pStyle w:val="Livre"/>
        <w:spacing w:before="240" w:after="240"/>
        <w:jc w:val="center"/>
        <w:rPr>
          <w:rFonts w:ascii="Arial" w:hAnsi="Arial"/>
          <w:b/>
          <w:sz w:val="26"/>
          <w:lang w:val="en-US"/>
        </w:rPr>
      </w:pPr>
      <w:r>
        <w:rPr>
          <w:rFonts w:ascii="Arial" w:hAnsi="Arial"/>
          <w:b/>
          <w:sz w:val="26"/>
          <w:lang w:val="en-US"/>
        </w:rPr>
        <w:t xml:space="preserve"> </w:t>
      </w:r>
    </w:p>
    <w:p w14:paraId="7DCFF21E" w14:textId="77777777" w:rsidR="00C35F41" w:rsidRDefault="00C35F41">
      <w:pPr>
        <w:pStyle w:val="Livre"/>
        <w:spacing w:before="720"/>
        <w:jc w:val="center"/>
        <w:rPr>
          <w:rFonts w:ascii="Arial" w:hAnsi="Arial"/>
          <w:b/>
          <w:sz w:val="28"/>
          <w:lang w:val="en-US"/>
        </w:rPr>
      </w:pPr>
    </w:p>
    <w:p w14:paraId="2D8870E5" w14:textId="77777777" w:rsidR="00C35F41" w:rsidRDefault="00C35F41">
      <w:pPr>
        <w:pStyle w:val="Corpodetexto"/>
        <w:jc w:val="center"/>
        <w:rPr>
          <w:b/>
          <w:lang w:val="en-US"/>
        </w:rPr>
      </w:pPr>
      <w:r>
        <w:rPr>
          <w:b/>
          <w:lang w:val="en-US"/>
        </w:rPr>
        <w:t>Autores: Allan Moura e Joselito Mendes</w:t>
      </w:r>
    </w:p>
    <w:p w14:paraId="665FCEBD" w14:textId="77777777" w:rsidR="00C35F41" w:rsidRDefault="00C35F41">
      <w:pPr>
        <w:pStyle w:val="Livre"/>
        <w:spacing w:before="600"/>
        <w:jc w:val="center"/>
        <w:rPr>
          <w:rFonts w:ascii="Arial" w:hAnsi="Arial"/>
          <w:sz w:val="22"/>
          <w:lang w:val="en-US"/>
        </w:rPr>
      </w:pPr>
    </w:p>
    <w:p w14:paraId="048B28CB" w14:textId="77777777" w:rsidR="00684CEF" w:rsidRDefault="00684CEF">
      <w:pPr>
        <w:pStyle w:val="Livre"/>
        <w:spacing w:before="600"/>
        <w:jc w:val="center"/>
        <w:rPr>
          <w:rFonts w:ascii="Arial" w:hAnsi="Arial"/>
          <w:b/>
          <w:sz w:val="22"/>
        </w:rPr>
      </w:pPr>
    </w:p>
    <w:p w14:paraId="69A89816" w14:textId="77777777" w:rsidR="00684CEF" w:rsidRDefault="00684CEF">
      <w:pPr>
        <w:pStyle w:val="Livre"/>
        <w:spacing w:before="600"/>
        <w:jc w:val="center"/>
        <w:rPr>
          <w:rFonts w:ascii="Arial" w:hAnsi="Arial"/>
          <w:b/>
          <w:sz w:val="22"/>
        </w:rPr>
      </w:pPr>
    </w:p>
    <w:p w14:paraId="03DF6182" w14:textId="77777777" w:rsidR="00684CEF" w:rsidRDefault="00684CEF">
      <w:pPr>
        <w:pStyle w:val="Livre"/>
        <w:spacing w:before="600"/>
        <w:jc w:val="center"/>
        <w:rPr>
          <w:rFonts w:ascii="Arial" w:hAnsi="Arial"/>
          <w:b/>
          <w:sz w:val="22"/>
        </w:rPr>
      </w:pPr>
    </w:p>
    <w:p w14:paraId="2BAC5FB7" w14:textId="77777777" w:rsidR="00684CEF" w:rsidRDefault="00684CEF">
      <w:pPr>
        <w:pStyle w:val="Livre"/>
        <w:spacing w:before="600"/>
        <w:jc w:val="center"/>
        <w:rPr>
          <w:rFonts w:ascii="Arial" w:hAnsi="Arial"/>
          <w:b/>
          <w:sz w:val="22"/>
        </w:rPr>
      </w:pPr>
    </w:p>
    <w:p w14:paraId="0EE0BEC2" w14:textId="77777777" w:rsidR="00C35F41" w:rsidRDefault="00C35F41">
      <w:pPr>
        <w:pStyle w:val="Livre"/>
        <w:spacing w:before="600"/>
        <w:jc w:val="center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Teresina - PI</w:t>
      </w:r>
    </w:p>
    <w:p w14:paraId="5F02D2B2" w14:textId="77777777" w:rsidR="00C35F41" w:rsidRDefault="00C35F41">
      <w:pPr>
        <w:pStyle w:val="Livre"/>
        <w:spacing w:before="600"/>
        <w:jc w:val="center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Outubro de 2014</w:t>
      </w:r>
    </w:p>
    <w:p w14:paraId="0A59D5AD" w14:textId="77777777" w:rsidR="00C35F41" w:rsidRDefault="00C35F41">
      <w:pPr>
        <w:pStyle w:val="Ttulo1"/>
      </w:pPr>
      <w:bookmarkStart w:id="0" w:name="__RefHeading__135_914161754"/>
      <w:bookmarkEnd w:id="0"/>
      <w:r>
        <w:lastRenderedPageBreak/>
        <w:t>Proposta de Especificação do Software</w:t>
      </w:r>
    </w:p>
    <w:p w14:paraId="33670D9D" w14:textId="77777777" w:rsidR="00C35F41" w:rsidRDefault="00C35F41">
      <w:pPr>
        <w:pStyle w:val="sumrio"/>
        <w:pageBreakBefore w:val="0"/>
        <w:sectPr w:rsidR="00C35F41">
          <w:headerReference w:type="even" r:id="rId7"/>
          <w:headerReference w:type="default" r:id="rId8"/>
          <w:footerReference w:type="even" r:id="rId9"/>
          <w:footerReference w:type="default" r:id="rId10"/>
          <w:pgSz w:w="11906" w:h="16838"/>
          <w:pgMar w:top="1440" w:right="1797" w:bottom="1440" w:left="1797" w:header="720" w:footer="720" w:gutter="0"/>
          <w:cols w:space="720"/>
          <w:docGrid w:linePitch="360"/>
        </w:sectPr>
      </w:pPr>
      <w:bookmarkStart w:id="1" w:name="__RefHeading__137_914161754"/>
      <w:bookmarkEnd w:id="1"/>
      <w:r>
        <w:t>Sumário</w:t>
      </w:r>
    </w:p>
    <w:p w14:paraId="1382099E" w14:textId="77777777" w:rsidR="002A3BB4" w:rsidRPr="002A3BB4" w:rsidRDefault="00C35F41" w:rsidP="002A3BB4">
      <w:pPr>
        <w:pStyle w:val="Sumrio1"/>
        <w:tabs>
          <w:tab w:val="right" w:leader="dot" w:pos="8312"/>
        </w:tabs>
        <w:jc w:val="both"/>
      </w:pPr>
      <w:r>
        <w:lastRenderedPageBreak/>
        <w:fldChar w:fldCharType="begin"/>
      </w:r>
      <w:r>
        <w:instrText xml:space="preserve"> TOC </w:instrText>
      </w:r>
      <w:r>
        <w:fldChar w:fldCharType="separate"/>
      </w:r>
      <w:r w:rsidR="002A3BB4">
        <w:t>Missão do Produto</w:t>
      </w:r>
      <w:r>
        <w:tab/>
        <w:t>2</w:t>
      </w:r>
    </w:p>
    <w:p w14:paraId="7EB7B41B" w14:textId="77777777" w:rsidR="002A3BB4" w:rsidRDefault="002A3BB4" w:rsidP="002A3BB4">
      <w:pPr>
        <w:pStyle w:val="Sumrio1"/>
        <w:tabs>
          <w:tab w:val="right" w:leader="dot" w:pos="8312"/>
        </w:tabs>
        <w:jc w:val="both"/>
      </w:pPr>
      <w:r>
        <w:t>Lista de Funções ........................................................................................................................................2</w:t>
      </w:r>
    </w:p>
    <w:p w14:paraId="68857B79" w14:textId="77777777" w:rsidR="002A3BB4" w:rsidRDefault="002A3BB4" w:rsidP="002A3BB4">
      <w:pPr>
        <w:pStyle w:val="Sumrio1"/>
        <w:tabs>
          <w:tab w:val="right" w:leader="dot" w:pos="8312"/>
        </w:tabs>
        <w:jc w:val="both"/>
      </w:pPr>
      <w:r>
        <w:t xml:space="preserve">Requisitos de Qualidade ............................................................................................................................2 </w:t>
      </w:r>
    </w:p>
    <w:p w14:paraId="63DEC0F9" w14:textId="77777777" w:rsidR="002A3BB4" w:rsidRDefault="002A3BB4" w:rsidP="002A3BB4">
      <w:pPr>
        <w:pStyle w:val="Sumrio1"/>
        <w:tabs>
          <w:tab w:val="right" w:leader="dot" w:pos="8312"/>
        </w:tabs>
        <w:jc w:val="both"/>
      </w:pPr>
      <w:r>
        <w:t xml:space="preserve">Metas Gerenciais .......................................................................................................................................3 </w:t>
      </w:r>
    </w:p>
    <w:p w14:paraId="739DFF7F" w14:textId="77777777" w:rsidR="008D03B2" w:rsidRDefault="002A3BB4" w:rsidP="002A3BB4">
      <w:pPr>
        <w:pStyle w:val="Sumrio1"/>
        <w:tabs>
          <w:tab w:val="right" w:leader="dot" w:pos="8312"/>
        </w:tabs>
        <w:jc w:val="both"/>
      </w:pPr>
      <w:r>
        <w:t>Outros Aspectos</w:t>
      </w:r>
      <w:r w:rsidR="00C35F41">
        <w:tab/>
      </w:r>
      <w:r w:rsidR="00C35F41">
        <w:fldChar w:fldCharType="end"/>
      </w:r>
      <w:r w:rsidR="008D03B2">
        <w:t>3</w:t>
      </w:r>
    </w:p>
    <w:p w14:paraId="0F5FB2AF" w14:textId="77777777" w:rsidR="002A3BB4" w:rsidRDefault="008D03B2" w:rsidP="002A3BB4">
      <w:pPr>
        <w:pStyle w:val="Sumrio1"/>
        <w:tabs>
          <w:tab w:val="right" w:leader="dot" w:pos="8312"/>
        </w:tabs>
        <w:jc w:val="both"/>
      </w:pPr>
      <w:r>
        <w:t>Estimativa de custos e prazos para a Elaboração...................................................................................... 4</w:t>
      </w:r>
    </w:p>
    <w:p w14:paraId="6556ADAD" w14:textId="77777777" w:rsidR="002A3BB4" w:rsidRPr="002A3BB4" w:rsidRDefault="002A3BB4" w:rsidP="002A3BB4">
      <w:pPr>
        <w:sectPr w:rsidR="002A3BB4" w:rsidRPr="002A3BB4">
          <w:type w:val="continuous"/>
          <w:pgSz w:w="11906" w:h="16838"/>
          <w:pgMar w:top="1440" w:right="1797" w:bottom="1440" w:left="1797" w:header="720" w:footer="720" w:gutter="0"/>
          <w:cols w:space="720"/>
          <w:docGrid w:linePitch="360"/>
        </w:sectPr>
      </w:pPr>
    </w:p>
    <w:p w14:paraId="4951B856" w14:textId="77777777" w:rsidR="00C35F41" w:rsidRDefault="00C35F41">
      <w:pPr>
        <w:pStyle w:val="Corpodetexto"/>
        <w:tabs>
          <w:tab w:val="right" w:leader="dot" w:pos="8303"/>
        </w:tabs>
      </w:pPr>
    </w:p>
    <w:p w14:paraId="5F19AA0F" w14:textId="77777777" w:rsidR="00C35F41" w:rsidRDefault="00C35F41">
      <w:pPr>
        <w:pStyle w:val="Ttulo2"/>
      </w:pPr>
      <w:r>
        <w:t>Missão do produto</w:t>
      </w:r>
    </w:p>
    <w:tbl>
      <w:tblPr>
        <w:tblW w:w="9190" w:type="dxa"/>
        <w:tblInd w:w="-10" w:type="dxa"/>
        <w:tblLayout w:type="fixed"/>
        <w:tblLook w:val="0000" w:firstRow="0" w:lastRow="0" w:firstColumn="0" w:lastColumn="0" w:noHBand="0" w:noVBand="0"/>
      </w:tblPr>
      <w:tblGrid>
        <w:gridCol w:w="9190"/>
      </w:tblGrid>
      <w:tr w:rsidR="00C35F41" w14:paraId="24A9ECC0" w14:textId="77777777" w:rsidTr="000C085D">
        <w:tc>
          <w:tcPr>
            <w:tcW w:w="9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9DF416" w14:textId="77777777" w:rsidR="00C35F41" w:rsidRDefault="00C35F41" w:rsidP="009A6019">
            <w:pPr>
              <w:pStyle w:val="Corpodetexto"/>
              <w:snapToGrid w:val="0"/>
            </w:pPr>
            <w:r>
              <w:t xml:space="preserve">O produto UniSimples 1.0 visa oferecer uma solução informatizada para </w:t>
            </w:r>
            <w:r w:rsidR="009A6019">
              <w:t>todos os tipos de</w:t>
            </w:r>
            <w:r>
              <w:t xml:space="preserve"> instituições de ensino superior, de modo que possam ter uma experiência positiva com o uso de sistemas de gerenciamento acadêmico</w:t>
            </w:r>
            <w:r w:rsidR="00BA1A47">
              <w:t>.</w:t>
            </w:r>
          </w:p>
        </w:tc>
      </w:tr>
    </w:tbl>
    <w:p w14:paraId="25EC45DD" w14:textId="77777777" w:rsidR="00C35F41" w:rsidRDefault="00C35F41">
      <w:pPr>
        <w:pStyle w:val="Corpodetexto"/>
      </w:pPr>
    </w:p>
    <w:p w14:paraId="7440E707" w14:textId="77777777" w:rsidR="000C085D" w:rsidRDefault="00FC54F2">
      <w:pPr>
        <w:pStyle w:val="Corpodetexto"/>
      </w:pPr>
      <w:r>
        <w:tab/>
      </w:r>
      <w:r w:rsidR="00C004A8">
        <w:rPr>
          <w:rStyle w:val="Refdecomentrio"/>
        </w:rPr>
        <w:commentReference w:id="2"/>
      </w:r>
    </w:p>
    <w:p w14:paraId="78EBFD23" w14:textId="77777777" w:rsidR="00C35F41" w:rsidRDefault="00C35F41">
      <w:pPr>
        <w:pStyle w:val="Ttulo2"/>
      </w:pPr>
      <w:r>
        <w:t>Lista de funções</w:t>
      </w:r>
    </w:p>
    <w:tbl>
      <w:tblPr>
        <w:tblW w:w="9210" w:type="dxa"/>
        <w:tblInd w:w="-1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3"/>
        <w:gridCol w:w="1417"/>
        <w:gridCol w:w="2510"/>
        <w:gridCol w:w="4220"/>
      </w:tblGrid>
      <w:tr w:rsidR="00C35F41" w14:paraId="63428DAA" w14:textId="77777777" w:rsidTr="000D508F"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05B22D3" w14:textId="77777777" w:rsidR="00C35F41" w:rsidRDefault="00C35F41">
            <w:pPr>
              <w:pStyle w:val="Tabelareduzida"/>
              <w:snapToGrid w:val="0"/>
              <w:jc w:val="center"/>
              <w:rPr>
                <w:b/>
              </w:rPr>
            </w:pPr>
            <w:r>
              <w:rPr>
                <w:b/>
              </w:rPr>
              <w:t>Número de ordem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353BCEA" w14:textId="77777777" w:rsidR="00C35F41" w:rsidRDefault="00C35F41">
            <w:pPr>
              <w:pStyle w:val="Tabelareduzida"/>
              <w:snapToGrid w:val="0"/>
              <w:jc w:val="center"/>
              <w:rPr>
                <w:b/>
              </w:rPr>
            </w:pPr>
            <w:r>
              <w:rPr>
                <w:b/>
              </w:rPr>
              <w:t>Nome da função</w:t>
            </w:r>
          </w:p>
        </w:tc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E8322B2" w14:textId="77777777" w:rsidR="00C35F41" w:rsidRDefault="00C35F41">
            <w:pPr>
              <w:pStyle w:val="Tabelareduzida"/>
              <w:snapToGrid w:val="0"/>
              <w:jc w:val="center"/>
              <w:rPr>
                <w:b/>
              </w:rPr>
            </w:pPr>
            <w:r>
              <w:rPr>
                <w:b/>
              </w:rPr>
              <w:t>Necessidades</w:t>
            </w:r>
          </w:p>
        </w:tc>
        <w:tc>
          <w:tcPr>
            <w:tcW w:w="4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D6B74B" w14:textId="77777777" w:rsidR="00C35F41" w:rsidRDefault="00C35F41">
            <w:pPr>
              <w:pStyle w:val="Tabelareduzida"/>
              <w:snapToGrid w:val="0"/>
              <w:jc w:val="center"/>
              <w:rPr>
                <w:b/>
              </w:rPr>
            </w:pPr>
            <w:r>
              <w:rPr>
                <w:b/>
              </w:rPr>
              <w:t>Benefícios</w:t>
            </w:r>
          </w:p>
        </w:tc>
      </w:tr>
      <w:tr w:rsidR="00C35F41" w14:paraId="3F70D2D7" w14:textId="77777777" w:rsidTr="000D508F"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B418F4C" w14:textId="77777777" w:rsidR="00C35F41" w:rsidRDefault="00C35F41">
            <w:pPr>
              <w:pStyle w:val="Tabelareduzida"/>
              <w:numPr>
                <w:ilvl w:val="0"/>
                <w:numId w:val="2"/>
              </w:numPr>
              <w:snapToGrid w:val="0"/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D231699" w14:textId="77777777" w:rsidR="00684CEF" w:rsidRDefault="00684CEF" w:rsidP="00C35F41">
            <w:pPr>
              <w:pStyle w:val="Tabelareduzida"/>
              <w:snapToGrid w:val="0"/>
            </w:pPr>
            <w:r>
              <w:t xml:space="preserve">Gestão de </w:t>
            </w:r>
          </w:p>
          <w:p w14:paraId="7626CA10" w14:textId="77777777" w:rsidR="00C35F41" w:rsidRDefault="00684CEF" w:rsidP="00C35F41">
            <w:pPr>
              <w:pStyle w:val="Tabelareduzida"/>
              <w:snapToGrid w:val="0"/>
            </w:pPr>
            <w:r>
              <w:t>P</w:t>
            </w:r>
            <w:r w:rsidR="00C35F41">
              <w:t>rofessores</w:t>
            </w:r>
          </w:p>
        </w:tc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22C9F6" w14:textId="77777777" w:rsidR="00C35F41" w:rsidRDefault="00E53629">
            <w:pPr>
              <w:pStyle w:val="Tabelareduzida"/>
            </w:pPr>
            <w:r>
              <w:t>Gerenciar informações sobre os professores</w:t>
            </w:r>
            <w:r w:rsidR="00003015">
              <w:t>, como remoção, inserção, associação e remoção de uma dada turma.</w:t>
            </w:r>
          </w:p>
        </w:tc>
        <w:tc>
          <w:tcPr>
            <w:tcW w:w="4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AACFD6" w14:textId="77777777" w:rsidR="00C35F41" w:rsidRDefault="00003015">
            <w:pPr>
              <w:pStyle w:val="Tabelareduzida"/>
            </w:pPr>
            <w:r>
              <w:t xml:space="preserve">Facilidade na manipulação das informações relacionadas aos professores, </w:t>
            </w:r>
            <w:r w:rsidR="008A1AA9">
              <w:t>sendo possível verificar qual deles está mais ou menos sobrecarregado e assim realoca-los.</w:t>
            </w:r>
          </w:p>
          <w:p w14:paraId="71F42D0A" w14:textId="77777777" w:rsidR="00C35F41" w:rsidRDefault="00C35F41">
            <w:pPr>
              <w:pStyle w:val="Tabelareduzida"/>
            </w:pPr>
          </w:p>
        </w:tc>
      </w:tr>
      <w:tr w:rsidR="00C35F41" w14:paraId="7D64B595" w14:textId="77777777" w:rsidTr="000D508F"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65565D5" w14:textId="77777777" w:rsidR="00C35F41" w:rsidRDefault="00C35F41">
            <w:pPr>
              <w:pStyle w:val="Tabelareduzida"/>
              <w:numPr>
                <w:ilvl w:val="0"/>
                <w:numId w:val="2"/>
              </w:numPr>
              <w:snapToGrid w:val="0"/>
              <w:jc w:val="center"/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5309383" w14:textId="77777777" w:rsidR="00C35F41" w:rsidRDefault="00684CEF">
            <w:pPr>
              <w:pStyle w:val="Tabelareduzida"/>
              <w:snapToGrid w:val="0"/>
            </w:pPr>
            <w:r>
              <w:t>Gestão de A</w:t>
            </w:r>
            <w:r w:rsidR="00C35F41">
              <w:t>lunos</w:t>
            </w:r>
          </w:p>
        </w:tc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980173" w14:textId="77777777" w:rsidR="00C35F41" w:rsidRDefault="008A1AA9">
            <w:pPr>
              <w:pStyle w:val="Tabelareduzida"/>
            </w:pPr>
            <w:r>
              <w:t>Matricula de novos alunos, listagem de alunos já matriculados e realizar operações de matricula e trancamento.</w:t>
            </w:r>
          </w:p>
        </w:tc>
        <w:tc>
          <w:tcPr>
            <w:tcW w:w="4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7C722A" w14:textId="77777777" w:rsidR="00477BCA" w:rsidRDefault="008A1AA9" w:rsidP="00291352">
            <w:pPr>
              <w:pStyle w:val="Tabelareduzida"/>
            </w:pPr>
            <w:r>
              <w:t>Diminui o tempo para realizar a busca por informações de um aluno</w:t>
            </w:r>
            <w:r w:rsidR="00477BCA">
              <w:t>.</w:t>
            </w:r>
            <w:r>
              <w:t xml:space="preserve"> Possibilita a utilização posterior de seus dados para gerar informações de desempenho individual e coletivo.</w:t>
            </w:r>
          </w:p>
          <w:p w14:paraId="1634A9D9" w14:textId="77777777" w:rsidR="00C35F41" w:rsidRDefault="00291352" w:rsidP="00291352">
            <w:pPr>
              <w:pStyle w:val="Tabelareduzida"/>
            </w:pPr>
            <w:r>
              <w:t xml:space="preserve"> </w:t>
            </w:r>
          </w:p>
        </w:tc>
      </w:tr>
      <w:tr w:rsidR="00C35F41" w14:paraId="79BEE94E" w14:textId="77777777" w:rsidTr="000D508F"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B970779" w14:textId="77777777" w:rsidR="00C35F41" w:rsidRDefault="00C35F41">
            <w:pPr>
              <w:pStyle w:val="Tabelareduzida"/>
              <w:numPr>
                <w:ilvl w:val="0"/>
                <w:numId w:val="2"/>
              </w:numPr>
              <w:snapToGrid w:val="0"/>
              <w:jc w:val="center"/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C0667A1" w14:textId="77777777" w:rsidR="00C35F41" w:rsidRDefault="00684CEF">
            <w:pPr>
              <w:pStyle w:val="Tabelareduzida"/>
              <w:snapToGrid w:val="0"/>
            </w:pPr>
            <w:r>
              <w:t>Gestão de T</w:t>
            </w:r>
            <w:r w:rsidR="00C35F41">
              <w:t>urmas</w:t>
            </w:r>
          </w:p>
        </w:tc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CC24794" w14:textId="77777777" w:rsidR="00C35F41" w:rsidRPr="00435975" w:rsidRDefault="008A1AA9" w:rsidP="00684CEF">
            <w:pPr>
              <w:pStyle w:val="Tabelareduzida"/>
              <w:rPr>
                <w:u w:val="single"/>
              </w:rPr>
            </w:pPr>
            <w:r>
              <w:t>Realizar a criação de novas turmas e o gerenciamento das já existentes.</w:t>
            </w:r>
          </w:p>
        </w:tc>
        <w:tc>
          <w:tcPr>
            <w:tcW w:w="4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40EC87" w14:textId="77777777" w:rsidR="00C35F41" w:rsidRDefault="008A1AA9">
            <w:pPr>
              <w:pStyle w:val="Tabelareduzida"/>
            </w:pPr>
            <w:r>
              <w:t>Possibilita o gerenciamento inteligente das turmas, possibilitando opções como realocação de alunos de turmas maiores para menores</w:t>
            </w:r>
            <w:r w:rsidR="00BA1A47">
              <w:t>.</w:t>
            </w:r>
          </w:p>
        </w:tc>
      </w:tr>
    </w:tbl>
    <w:p w14:paraId="2C0955B1" w14:textId="77777777" w:rsidR="00C35F41" w:rsidRDefault="00C35F41">
      <w:pPr>
        <w:pStyle w:val="Corpodetexto"/>
      </w:pPr>
    </w:p>
    <w:p w14:paraId="7D29209E" w14:textId="77777777" w:rsidR="00C004A8" w:rsidRDefault="00C004A8">
      <w:pPr>
        <w:pStyle w:val="Corpodetexto"/>
      </w:pPr>
      <w:r>
        <w:rPr>
          <w:rStyle w:val="Refdecomentrio"/>
        </w:rPr>
        <w:commentReference w:id="3"/>
      </w:r>
    </w:p>
    <w:p w14:paraId="2DD54BE1" w14:textId="77777777" w:rsidR="00C35F41" w:rsidRDefault="00C35F41">
      <w:pPr>
        <w:pStyle w:val="Ttulo2"/>
      </w:pPr>
      <w:r>
        <w:lastRenderedPageBreak/>
        <w:t>Requisitos de qualidade</w:t>
      </w:r>
    </w:p>
    <w:tbl>
      <w:tblPr>
        <w:tblW w:w="0" w:type="auto"/>
        <w:tblInd w:w="-10" w:type="dxa"/>
        <w:tblLayout w:type="fixed"/>
        <w:tblLook w:val="0000" w:firstRow="0" w:lastRow="0" w:firstColumn="0" w:lastColumn="0" w:noHBand="0" w:noVBand="0"/>
      </w:tblPr>
      <w:tblGrid>
        <w:gridCol w:w="8549"/>
      </w:tblGrid>
      <w:tr w:rsidR="00C35F41" w14:paraId="353B368C" w14:textId="77777777">
        <w:trPr>
          <w:trHeight w:val="2235"/>
        </w:trPr>
        <w:tc>
          <w:tcPr>
            <w:tcW w:w="8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CCC197" w14:textId="77777777" w:rsidR="00C35F41" w:rsidRDefault="00C35F41">
            <w:pPr>
              <w:pStyle w:val="Corpodetexto"/>
              <w:snapToGrid w:val="0"/>
              <w:jc w:val="left"/>
            </w:pPr>
            <w:r>
              <w:t xml:space="preserve">O </w:t>
            </w:r>
            <w:r w:rsidR="00BA1A47">
              <w:t>UniSimples 1.0</w:t>
            </w:r>
            <w:r>
              <w:t xml:space="preserve"> deverá atender aos seguintes requisitos de qualidade:</w:t>
            </w:r>
          </w:p>
          <w:p w14:paraId="4C2BA94D" w14:textId="77777777" w:rsidR="00C35F41" w:rsidRDefault="00BA1A47">
            <w:pPr>
              <w:pStyle w:val="Commarcadores1"/>
              <w:numPr>
                <w:ilvl w:val="0"/>
                <w:numId w:val="8"/>
              </w:numPr>
              <w:ind w:left="720" w:firstLine="0"/>
              <w:jc w:val="left"/>
            </w:pPr>
            <w:r>
              <w:t>Dispor de uma interface intuitiva e de simples entendimento, de modo a deixar a experiência de uso mais agrad</w:t>
            </w:r>
            <w:r w:rsidR="002A3BB4">
              <w:t>ável, exigindo assim o mínimo de custo com treinamento</w:t>
            </w:r>
            <w:r w:rsidR="00C35F41">
              <w:t>;</w:t>
            </w:r>
          </w:p>
          <w:p w14:paraId="420ADB18" w14:textId="77777777" w:rsidR="00C35F41" w:rsidRDefault="009A6019">
            <w:pPr>
              <w:pStyle w:val="Commarcadores1"/>
              <w:numPr>
                <w:ilvl w:val="0"/>
                <w:numId w:val="8"/>
              </w:numPr>
              <w:ind w:left="720" w:firstLine="0"/>
              <w:jc w:val="left"/>
            </w:pPr>
            <w:r>
              <w:t>A aplicação será construída de tal modo que seja escalável, podendo ser usada tanto em uma instituição pequena, média ou grande. A preocupação com a facilidade de uso deve ser mantida e ter o mínimo de impacto, mesmo quando sejam incluídas mais funcionalidades</w:t>
            </w:r>
            <w:r w:rsidR="00C35F41">
              <w:t>;</w:t>
            </w:r>
          </w:p>
          <w:p w14:paraId="358405AE" w14:textId="77777777" w:rsidR="00C35F41" w:rsidRDefault="009A6019">
            <w:pPr>
              <w:pStyle w:val="Commarcadores1"/>
              <w:numPr>
                <w:ilvl w:val="0"/>
                <w:numId w:val="8"/>
              </w:numPr>
              <w:ind w:left="720" w:firstLine="0"/>
              <w:jc w:val="left"/>
            </w:pPr>
            <w:r>
              <w:t>A introdução de novos módulos deverá fazer parte das próximas iterações da aplicação, tornando-a robusta e que abrangendo todas as necessidades da instituição.</w:t>
            </w:r>
          </w:p>
          <w:p w14:paraId="24DAB583" w14:textId="77777777" w:rsidR="009A6019" w:rsidRDefault="009A6019" w:rsidP="00DA0DE4">
            <w:pPr>
              <w:pStyle w:val="Commarcadores1"/>
              <w:numPr>
                <w:ilvl w:val="0"/>
                <w:numId w:val="8"/>
              </w:numPr>
              <w:ind w:left="720" w:firstLine="0"/>
              <w:jc w:val="left"/>
            </w:pPr>
            <w:r>
              <w:t>A mudança e/ou introdução de uma nova funcionalidade deverá ser</w:t>
            </w:r>
            <w:r w:rsidR="00DA0DE4">
              <w:t xml:space="preserve"> o</w:t>
            </w:r>
            <w:r>
              <w:t xml:space="preserve"> menos impactante possível para o usuário</w:t>
            </w:r>
            <w:r w:rsidR="00DA0DE4">
              <w:t>, alterando o mínimo possível da usabilidade atual.</w:t>
            </w:r>
          </w:p>
          <w:p w14:paraId="75721922" w14:textId="77777777" w:rsidR="00DA0DE4" w:rsidRDefault="00DA0DE4" w:rsidP="00F32DB1">
            <w:pPr>
              <w:pStyle w:val="Commarcadores1"/>
              <w:numPr>
                <w:ilvl w:val="0"/>
                <w:numId w:val="0"/>
              </w:numPr>
              <w:ind w:left="720"/>
              <w:jc w:val="left"/>
            </w:pPr>
          </w:p>
        </w:tc>
      </w:tr>
    </w:tbl>
    <w:p w14:paraId="3BA862D0" w14:textId="77777777" w:rsidR="00C35F41" w:rsidRDefault="00C004A8">
      <w:pPr>
        <w:pStyle w:val="Corpodetexto"/>
      </w:pPr>
      <w:r>
        <w:rPr>
          <w:rStyle w:val="Refdecomentrio"/>
        </w:rPr>
        <w:commentReference w:id="4"/>
      </w:r>
    </w:p>
    <w:p w14:paraId="45E3AA1E" w14:textId="77777777" w:rsidR="00C35F41" w:rsidRDefault="00C35F41">
      <w:pPr>
        <w:pStyle w:val="Ttulo2"/>
      </w:pPr>
      <w:r>
        <w:t>Metas gerenciais</w:t>
      </w:r>
    </w:p>
    <w:tbl>
      <w:tblPr>
        <w:tblW w:w="0" w:type="auto"/>
        <w:tblInd w:w="-10" w:type="dxa"/>
        <w:tblLayout w:type="fixed"/>
        <w:tblLook w:val="0000" w:firstRow="0" w:lastRow="0" w:firstColumn="0" w:lastColumn="0" w:noHBand="0" w:noVBand="0"/>
      </w:tblPr>
      <w:tblGrid>
        <w:gridCol w:w="8549"/>
      </w:tblGrid>
      <w:tr w:rsidR="00C35F41" w14:paraId="4084308E" w14:textId="77777777">
        <w:trPr>
          <w:trHeight w:val="1479"/>
        </w:trPr>
        <w:tc>
          <w:tcPr>
            <w:tcW w:w="8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021199" w14:textId="77777777" w:rsidR="00C35F41" w:rsidRDefault="00C35F41">
            <w:pPr>
              <w:pStyle w:val="Corpodetexto"/>
              <w:snapToGrid w:val="0"/>
              <w:jc w:val="left"/>
            </w:pPr>
            <w:r>
              <w:t xml:space="preserve">O </w:t>
            </w:r>
            <w:r w:rsidR="00E21576">
              <w:t>UniSimples 1.0 deverá</w:t>
            </w:r>
            <w:r>
              <w:t xml:space="preserve"> atender às seguintes metas gerenciais do cliente:</w:t>
            </w:r>
          </w:p>
          <w:p w14:paraId="4C69E61C" w14:textId="77777777" w:rsidR="00C35F41" w:rsidRDefault="00E21576" w:rsidP="005D7083">
            <w:pPr>
              <w:pStyle w:val="Commarcadores1"/>
              <w:numPr>
                <w:ilvl w:val="0"/>
                <w:numId w:val="7"/>
              </w:numPr>
            </w:pPr>
            <w:r>
              <w:t>Prazo máximo de desenvolvimento: 8</w:t>
            </w:r>
            <w:r w:rsidR="00C35F41">
              <w:t xml:space="preserve"> meses</w:t>
            </w:r>
            <w:r>
              <w:t xml:space="preserve">, sendo eles 4 referentes ao estudo do problema e o levantamento e especificação de requisitos e mais 4 </w:t>
            </w:r>
            <w:r w:rsidRPr="00E21576">
              <w:t>destinados a implementação e testes de usabilidade da aplicação, de modo que ela seja um protótipo funcional e atenda a necessidade proposta</w:t>
            </w:r>
            <w:r w:rsidR="00C35F41">
              <w:t>;</w:t>
            </w:r>
          </w:p>
          <w:p w14:paraId="15AD9D9C" w14:textId="77777777" w:rsidR="00E21576" w:rsidRDefault="00E21576" w:rsidP="005D7083">
            <w:pPr>
              <w:pStyle w:val="Commarcadores1"/>
              <w:numPr>
                <w:ilvl w:val="0"/>
                <w:numId w:val="7"/>
              </w:numPr>
            </w:pPr>
            <w:r>
              <w:t>A concessão de uso da aplicação será no formato de aluguel, onde a instituição arca apenas com o custo inicial referente ao treinamento, e mediante a um contrato mínimo de 2 anos, passível de multa em caso de quebra contratual.</w:t>
            </w:r>
          </w:p>
        </w:tc>
      </w:tr>
    </w:tbl>
    <w:p w14:paraId="2A478AFC" w14:textId="77777777" w:rsidR="00C35F41" w:rsidRDefault="00C35F41">
      <w:pPr>
        <w:pStyle w:val="Corpodetexto"/>
      </w:pPr>
    </w:p>
    <w:p w14:paraId="15AB9F65" w14:textId="77777777" w:rsidR="00C004A8" w:rsidRDefault="00C004A8">
      <w:pPr>
        <w:pStyle w:val="Corpodetexto"/>
      </w:pPr>
      <w:r>
        <w:rPr>
          <w:rStyle w:val="Refdecomentrio"/>
        </w:rPr>
        <w:commentReference w:id="5"/>
      </w:r>
    </w:p>
    <w:p w14:paraId="740EA1DB" w14:textId="77777777" w:rsidR="00C35F41" w:rsidRDefault="00C35F41">
      <w:pPr>
        <w:pStyle w:val="Ttulo2"/>
      </w:pPr>
      <w:r>
        <w:t>Outros aspectos</w:t>
      </w:r>
    </w:p>
    <w:tbl>
      <w:tblPr>
        <w:tblW w:w="0" w:type="auto"/>
        <w:tblInd w:w="-10" w:type="dxa"/>
        <w:tblLayout w:type="fixed"/>
        <w:tblLook w:val="0000" w:firstRow="0" w:lastRow="0" w:firstColumn="0" w:lastColumn="0" w:noHBand="0" w:noVBand="0"/>
      </w:tblPr>
      <w:tblGrid>
        <w:gridCol w:w="8549"/>
      </w:tblGrid>
      <w:tr w:rsidR="00C35F41" w14:paraId="6030F242" w14:textId="77777777">
        <w:tc>
          <w:tcPr>
            <w:tcW w:w="8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64494A" w14:textId="77777777" w:rsidR="009E67D2" w:rsidRDefault="009E67D2" w:rsidP="009E67D2">
            <w:pPr>
              <w:pStyle w:val="Commarcadores1"/>
              <w:numPr>
                <w:ilvl w:val="0"/>
                <w:numId w:val="0"/>
              </w:numPr>
              <w:jc w:val="left"/>
            </w:pPr>
            <w:r>
              <w:t>Os outros aspectos a serem considerados acerca do UniSimples 1.0 são:</w:t>
            </w:r>
          </w:p>
          <w:p w14:paraId="525C8A1A" w14:textId="77777777" w:rsidR="009E67D2" w:rsidRDefault="009E67D2" w:rsidP="005D7083">
            <w:pPr>
              <w:pStyle w:val="Commarcadores1"/>
              <w:numPr>
                <w:ilvl w:val="0"/>
                <w:numId w:val="7"/>
              </w:numPr>
            </w:pPr>
            <w:r>
              <w:t>Inicialmente, a aplicação funcionará em paralelo ao sistema acadêmico antigo, seja ele qual for. A mudança deverá ser gradual, de modo que exigirá um pouco mais de trabalho para se gerenciar as duas ferramentas, será uma carga de trabalho necessária, tendo em vista que a migração dos dados entre as plataformas demanda um certo tempo.</w:t>
            </w:r>
          </w:p>
          <w:p w14:paraId="432AE8C7" w14:textId="77777777" w:rsidR="00C35F41" w:rsidRDefault="009E67D2" w:rsidP="005D7083">
            <w:pPr>
              <w:pStyle w:val="Commarcadores1"/>
              <w:numPr>
                <w:ilvl w:val="0"/>
                <w:numId w:val="7"/>
              </w:numPr>
            </w:pPr>
            <w:r>
              <w:t xml:space="preserve">A introdução de um novo módulo e/ou nova funcionalidade pode carecer ou não de treinamento, isso vai depender de quão complexa for essa alteração. Vale ressaltar que esses custos são especificados em contrato </w:t>
            </w:r>
            <w:r w:rsidR="005D7083">
              <w:t xml:space="preserve">e a sua utilização tem caráter opcional, </w:t>
            </w:r>
            <w:r w:rsidR="005D7083">
              <w:lastRenderedPageBreak/>
              <w:t>podendo ser solicitado ou não pelo cliente.</w:t>
            </w:r>
          </w:p>
        </w:tc>
      </w:tr>
    </w:tbl>
    <w:p w14:paraId="50CAB141" w14:textId="77777777" w:rsidR="00C35F41" w:rsidRDefault="00C35F41">
      <w:pPr>
        <w:pStyle w:val="Corpodetexto"/>
      </w:pPr>
    </w:p>
    <w:p w14:paraId="0AFEFE4E" w14:textId="77777777" w:rsidR="00C004A8" w:rsidRDefault="00C004A8">
      <w:pPr>
        <w:pStyle w:val="Corpodetexto"/>
      </w:pPr>
      <w:r>
        <w:rPr>
          <w:rStyle w:val="Refdecomentrio"/>
        </w:rPr>
        <w:commentReference w:id="6"/>
      </w:r>
    </w:p>
    <w:p w14:paraId="736EBB31" w14:textId="77777777" w:rsidR="00C35F41" w:rsidRDefault="00C35F41">
      <w:pPr>
        <w:pStyle w:val="Ttulo2"/>
        <w:keepLines/>
      </w:pPr>
      <w:r>
        <w:t>Estimativa de custos e prazos para a Elaboração</w:t>
      </w:r>
    </w:p>
    <w:tbl>
      <w:tblPr>
        <w:tblW w:w="0" w:type="auto"/>
        <w:tblInd w:w="-10" w:type="dxa"/>
        <w:tblLayout w:type="fixed"/>
        <w:tblLook w:val="0000" w:firstRow="0" w:lastRow="0" w:firstColumn="0" w:lastColumn="0" w:noHBand="0" w:noVBand="0"/>
      </w:tblPr>
      <w:tblGrid>
        <w:gridCol w:w="8549"/>
      </w:tblGrid>
      <w:tr w:rsidR="00C35F41" w14:paraId="344FED22" w14:textId="77777777">
        <w:tc>
          <w:tcPr>
            <w:tcW w:w="8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10443A" w14:textId="77777777" w:rsidR="00C35F41" w:rsidRDefault="00C35F41">
            <w:pPr>
              <w:pStyle w:val="Corpodetexto"/>
              <w:keepNext/>
              <w:keepLines/>
              <w:snapToGrid w:val="0"/>
              <w:jc w:val="left"/>
            </w:pPr>
            <w:r>
              <w:t>A fase de Elaboração do</w:t>
            </w:r>
            <w:r w:rsidR="005D7083">
              <w:t xml:space="preserve"> UniSimples</w:t>
            </w:r>
            <w:r>
              <w:t xml:space="preserve"> 1.0 obedecerá ao seguinte planejamento:</w:t>
            </w:r>
          </w:p>
          <w:p w14:paraId="5D1667F8" w14:textId="77777777" w:rsidR="00C35F41" w:rsidRDefault="00C35F41">
            <w:pPr>
              <w:pStyle w:val="Numerada1"/>
              <w:keepNext/>
              <w:keepLines/>
              <w:numPr>
                <w:ilvl w:val="0"/>
                <w:numId w:val="4"/>
              </w:numPr>
              <w:jc w:val="left"/>
            </w:pPr>
            <w:r>
              <w:t>Reuniões para levantamento inicial dos requisitos: 2 dias úteis.</w:t>
            </w:r>
          </w:p>
          <w:p w14:paraId="3F9F7B85" w14:textId="77777777" w:rsidR="00C35F41" w:rsidRDefault="00C35F41">
            <w:pPr>
              <w:pStyle w:val="Numerada1"/>
              <w:keepNext/>
              <w:keepLines/>
              <w:numPr>
                <w:ilvl w:val="0"/>
                <w:numId w:val="4"/>
              </w:numPr>
              <w:jc w:val="left"/>
            </w:pPr>
            <w:r>
              <w:t>Análise e documentação inicial pela equi</w:t>
            </w:r>
            <w:r w:rsidR="005D7083">
              <w:t>pe</w:t>
            </w:r>
            <w:r>
              <w:t>: 2 dias úteis.</w:t>
            </w:r>
          </w:p>
          <w:p w14:paraId="645282C4" w14:textId="77777777" w:rsidR="00C35F41" w:rsidRDefault="00C35F41">
            <w:pPr>
              <w:pStyle w:val="Numerada1"/>
              <w:keepNext/>
              <w:keepLines/>
              <w:numPr>
                <w:ilvl w:val="0"/>
                <w:numId w:val="4"/>
              </w:numPr>
              <w:jc w:val="left"/>
            </w:pPr>
            <w:r>
              <w:t>Reuniões para detalhamento dos requisitos: 5 dias úteis.</w:t>
            </w:r>
          </w:p>
          <w:p w14:paraId="4C6F9728" w14:textId="77777777" w:rsidR="00C35F41" w:rsidRDefault="00C35F41">
            <w:pPr>
              <w:pStyle w:val="Numerada1"/>
              <w:keepNext/>
              <w:keepLines/>
              <w:numPr>
                <w:ilvl w:val="0"/>
                <w:numId w:val="4"/>
              </w:numPr>
              <w:jc w:val="left"/>
            </w:pPr>
            <w:r>
              <w:t>Fechamento da análise e documentação da Especificação de Requisitos pela equipe: 3 dias úteis.</w:t>
            </w:r>
          </w:p>
          <w:p w14:paraId="7006C055" w14:textId="77777777" w:rsidR="00C35F41" w:rsidRDefault="00C35F41">
            <w:pPr>
              <w:pStyle w:val="Numerada1"/>
              <w:keepNext/>
              <w:keepLines/>
              <w:numPr>
                <w:ilvl w:val="0"/>
                <w:numId w:val="4"/>
              </w:numPr>
              <w:jc w:val="left"/>
            </w:pPr>
            <w:r>
              <w:t>Redação dos Planos de Desenvolvimento e da Qualidade pela equipe: 1 dia útil.</w:t>
            </w:r>
          </w:p>
          <w:p w14:paraId="4E0D5ECF" w14:textId="77777777" w:rsidR="00C35F41" w:rsidRDefault="00C35F41">
            <w:pPr>
              <w:pStyle w:val="Numerada1"/>
              <w:keepNext/>
              <w:keepLines/>
              <w:numPr>
                <w:ilvl w:val="0"/>
                <w:numId w:val="4"/>
              </w:numPr>
              <w:jc w:val="left"/>
            </w:pPr>
            <w:r>
              <w:t>Reunião para apresentação da Especificação de Requisitos e dos Planos de Desenvolvimento e da Qualidade: 1 dia útil.</w:t>
            </w:r>
          </w:p>
          <w:p w14:paraId="71FB149F" w14:textId="77777777" w:rsidR="00C35F41" w:rsidRDefault="00C35F41">
            <w:pPr>
              <w:pStyle w:val="Corpodetexto"/>
              <w:keepNext/>
              <w:keepLines/>
              <w:jc w:val="left"/>
            </w:pPr>
            <w:r>
              <w:t xml:space="preserve">A </w:t>
            </w:r>
            <w:r w:rsidR="00AE0352">
              <w:t>Instituição que contratou inicialmente a equipe</w:t>
            </w:r>
            <w:r>
              <w:t xml:space="preserve"> deverá indicar, para participação nas atividades 1, 3 e 6, um representante com poder de decisão e representantes de cada grupo de futuros usuários do produto. A atividade 4 poderá requerer a realização de entrevistas com alguns destes representantes.</w:t>
            </w:r>
          </w:p>
          <w:p w14:paraId="48530768" w14:textId="77777777" w:rsidR="00C35F41" w:rsidRDefault="00C35F41" w:rsidP="00AE0352">
            <w:pPr>
              <w:pStyle w:val="Corpodetexto"/>
              <w:keepNext/>
              <w:keepLines/>
              <w:jc w:val="left"/>
            </w:pPr>
            <w:r>
              <w:t xml:space="preserve">A fase de Elaboração </w:t>
            </w:r>
            <w:r w:rsidR="00AE0352">
              <w:t>deverá ter os custos especificados em contrato, assim como os outros passos que demandem uma análise especifica da instituição</w:t>
            </w:r>
            <w:r>
              <w:t>. O preço e o prazo das fases de Construção e Transição do produto serão apresentados na atividade 6.</w:t>
            </w:r>
          </w:p>
        </w:tc>
      </w:tr>
    </w:tbl>
    <w:p w14:paraId="79490EB6" w14:textId="77777777" w:rsidR="00C35F41" w:rsidRDefault="00C35F41">
      <w:pPr>
        <w:pStyle w:val="Rodap"/>
        <w:keepLines w:val="0"/>
        <w:tabs>
          <w:tab w:val="clear" w:pos="4320"/>
          <w:tab w:val="clear" w:pos="8640"/>
        </w:tabs>
      </w:pPr>
    </w:p>
    <w:p w14:paraId="02C64266" w14:textId="77777777" w:rsidR="00C004A8" w:rsidRDefault="00C004A8">
      <w:pPr>
        <w:pStyle w:val="Rodap"/>
        <w:keepLines w:val="0"/>
        <w:tabs>
          <w:tab w:val="clear" w:pos="4320"/>
          <w:tab w:val="clear" w:pos="8640"/>
        </w:tabs>
      </w:pPr>
    </w:p>
    <w:p w14:paraId="0AEDF449" w14:textId="77777777" w:rsidR="00C004A8" w:rsidRDefault="00C004A8">
      <w:pPr>
        <w:pStyle w:val="Rodap"/>
        <w:keepLines w:val="0"/>
        <w:tabs>
          <w:tab w:val="clear" w:pos="4320"/>
          <w:tab w:val="clear" w:pos="8640"/>
        </w:tabs>
      </w:pPr>
      <w:r>
        <w:rPr>
          <w:rStyle w:val="Refdecomentrio"/>
        </w:rPr>
        <w:commentReference w:id="7"/>
      </w:r>
    </w:p>
    <w:sectPr w:rsidR="00C004A8">
      <w:type w:val="continuous"/>
      <w:pgSz w:w="11906" w:h="16838"/>
      <w:pgMar w:top="1440" w:right="1797" w:bottom="1440" w:left="1797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2" w:author="Allan Moura" w:date="2014-10-14T18:35:00Z" w:initials="AM">
    <w:p w14:paraId="261D0028" w14:textId="77777777" w:rsidR="00C004A8" w:rsidRDefault="00C004A8" w:rsidP="00C004A8">
      <w:pPr>
        <w:pStyle w:val="Textodecomentrio"/>
      </w:pPr>
      <w:r>
        <w:rPr>
          <w:rStyle w:val="Refdecomentrio"/>
        </w:rPr>
        <w:annotationRef/>
      </w:r>
      <w:r>
        <w:t xml:space="preserve">Descrever os objetivos do produto que deverá ser desenvolvido no projeto. De preferência, usar um </w:t>
      </w:r>
    </w:p>
    <w:p w14:paraId="419BB754" w14:textId="77777777" w:rsidR="00C004A8" w:rsidRDefault="00C004A8" w:rsidP="00C004A8">
      <w:pPr>
        <w:pStyle w:val="Textodecomentrio"/>
      </w:pPr>
      <w:r>
        <w:t>único parágrafo que sintetize a missão a ser desempenhada pelo produto</w:t>
      </w:r>
      <w:r>
        <w:t xml:space="preserve">: ou seja, que valor o produto </w:t>
      </w:r>
      <w:r>
        <w:t>acrescenta para o cliente e os usuários.</w:t>
      </w:r>
    </w:p>
  </w:comment>
  <w:comment w:id="3" w:author="Allan Moura" w:date="2014-10-14T18:40:00Z" w:initials="AM">
    <w:p w14:paraId="0DD4DF38" w14:textId="77777777" w:rsidR="00C004A8" w:rsidRDefault="00C004A8" w:rsidP="00C004A8">
      <w:pPr>
        <w:pStyle w:val="Textodecomentrio"/>
      </w:pPr>
      <w:r>
        <w:rPr>
          <w:rStyle w:val="Refdecomentrio"/>
        </w:rPr>
        <w:annotationRef/>
      </w:r>
      <w:r>
        <w:t xml:space="preserve">Listar as funções básicas do produto. Descrever as necessidades que se pretende atender e os </w:t>
      </w:r>
    </w:p>
    <w:p w14:paraId="3A8428AF" w14:textId="77777777" w:rsidR="00C004A8" w:rsidRDefault="00C004A8" w:rsidP="00C004A8">
      <w:pPr>
        <w:pStyle w:val="Textodecomentrio"/>
      </w:pPr>
      <w:r>
        <w:t xml:space="preserve">benefícios esperados, se possível desdobrados por função. Cada função deve sintetizar uma interação </w:t>
      </w:r>
    </w:p>
    <w:p w14:paraId="7B198408" w14:textId="77777777" w:rsidR="00C004A8" w:rsidRDefault="00C004A8" w:rsidP="00C004A8">
      <w:pPr>
        <w:pStyle w:val="Textodecomentrio"/>
      </w:pPr>
      <w:r>
        <w:t xml:space="preserve">completa entre o usuário e o produto; portanto, funções parciais não devem ser listadas. </w:t>
      </w:r>
    </w:p>
    <w:p w14:paraId="1CEB2B88" w14:textId="77777777" w:rsidR="00C004A8" w:rsidRDefault="00C004A8" w:rsidP="00C004A8">
      <w:pPr>
        <w:pStyle w:val="Textodecomentrio"/>
      </w:pPr>
      <w:r>
        <w:t xml:space="preserve">Salientar a prioridade relativa das funções, se possível classificando-as em essenciais, desejáveis e </w:t>
      </w:r>
    </w:p>
    <w:p w14:paraId="04F1C75E" w14:textId="77777777" w:rsidR="00C004A8" w:rsidRDefault="00C004A8" w:rsidP="00C004A8">
      <w:pPr>
        <w:pStyle w:val="Textodecomentrio"/>
      </w:pPr>
      <w:r>
        <w:t>opcionais. No caso de nova versão de produto existente, listar tanto as funções existentes, mo</w:t>
      </w:r>
      <w:r>
        <w:t xml:space="preserve">dificadas </w:t>
      </w:r>
      <w:r>
        <w:t xml:space="preserve">ou não, quanto as funções que se pretende acrescentar. Ressaltar </w:t>
      </w:r>
      <w:r>
        <w:t xml:space="preserve">o que muda em relação à versão </w:t>
      </w:r>
      <w:r>
        <w:t>anterior.</w:t>
      </w:r>
    </w:p>
  </w:comment>
  <w:comment w:id="4" w:author="Allan Moura" w:date="2014-10-14T18:40:00Z" w:initials="AM">
    <w:p w14:paraId="4A7A1526" w14:textId="77777777" w:rsidR="00C004A8" w:rsidRDefault="00C004A8" w:rsidP="00C004A8">
      <w:pPr>
        <w:pStyle w:val="Textodecomentrio"/>
      </w:pPr>
      <w:r>
        <w:rPr>
          <w:rStyle w:val="Refdecomentrio"/>
        </w:rPr>
        <w:annotationRef/>
      </w:r>
      <w:r>
        <w:t xml:space="preserve">Descrever os aspectos mais importantes das características não funcionais ou requisitos de qualidade </w:t>
      </w:r>
    </w:p>
    <w:p w14:paraId="488A2EE4" w14:textId="77777777" w:rsidR="00C004A8" w:rsidRDefault="00C004A8" w:rsidP="00C004A8">
      <w:pPr>
        <w:pStyle w:val="Textodecomentrio"/>
      </w:pPr>
      <w:r>
        <w:t xml:space="preserve">do produto a ser entregue. Exemplos de requisitos de qualidade são requisitos de desempenho, </w:t>
      </w:r>
    </w:p>
    <w:p w14:paraId="7835C3BB" w14:textId="77777777" w:rsidR="00C004A8" w:rsidRDefault="00C004A8" w:rsidP="00C004A8">
      <w:pPr>
        <w:pStyle w:val="Textodecomentrio"/>
      </w:pPr>
      <w:r>
        <w:t>ambientes de op</w:t>
      </w:r>
      <w:r>
        <w:t>eração desejados etc.</w:t>
      </w:r>
    </w:p>
    <w:p w14:paraId="41A2D425" w14:textId="77777777" w:rsidR="00C004A8" w:rsidRDefault="00C004A8" w:rsidP="00C004A8">
      <w:pPr>
        <w:pStyle w:val="Textodecomentrio"/>
      </w:pPr>
      <w:r>
        <w:t xml:space="preserve">Só devem ser incluídas características específicas, significativas e mensuráveis do produto proposto, </w:t>
      </w:r>
    </w:p>
    <w:p w14:paraId="1EB168FC" w14:textId="77777777" w:rsidR="00C004A8" w:rsidRDefault="00C004A8" w:rsidP="00C004A8">
      <w:pPr>
        <w:pStyle w:val="Textodecomentrio"/>
      </w:pPr>
      <w:r>
        <w:t xml:space="preserve">que sejam imprescindíveis para sua aceitação. Evitar a menção a características genéricas de qualidade, </w:t>
      </w:r>
    </w:p>
    <w:p w14:paraId="17154159" w14:textId="77777777" w:rsidR="00C004A8" w:rsidRDefault="00C004A8" w:rsidP="00C004A8">
      <w:pPr>
        <w:pStyle w:val="Textodecomentrio"/>
      </w:pPr>
      <w:r>
        <w:t xml:space="preserve">que qualquer produto de software deva ter (por exemplo, será fácil de usar, de manutenção barata, </w:t>
      </w:r>
    </w:p>
    <w:p w14:paraId="2578B6D8" w14:textId="77777777" w:rsidR="00C004A8" w:rsidRDefault="00C004A8" w:rsidP="00C004A8">
      <w:pPr>
        <w:pStyle w:val="Textodecomentrio"/>
      </w:pPr>
      <w:r>
        <w:t>confiável etc.).</w:t>
      </w:r>
    </w:p>
  </w:comment>
  <w:comment w:id="5" w:author="Allan Moura" w:date="2014-10-14T18:41:00Z" w:initials="AM">
    <w:p w14:paraId="230B4933" w14:textId="77777777" w:rsidR="00C004A8" w:rsidRDefault="00C004A8" w:rsidP="00C004A8">
      <w:pPr>
        <w:pStyle w:val="Textodecomentrio"/>
      </w:pPr>
      <w:r>
        <w:rPr>
          <w:rStyle w:val="Refdecomentrio"/>
        </w:rPr>
        <w:annotationRef/>
      </w:r>
      <w:r>
        <w:t xml:space="preserve">Descrever as metas e limitações de ordem gerencial que se deseja atingir, tais como: </w:t>
      </w:r>
    </w:p>
    <w:p w14:paraId="0303DD02" w14:textId="77777777" w:rsidR="00C004A8" w:rsidRDefault="00C004A8" w:rsidP="00C004A8">
      <w:pPr>
        <w:pStyle w:val="Textodecomentrio"/>
      </w:pPr>
      <w:r>
        <w:t xml:space="preserve">• prazos máimos; </w:t>
      </w:r>
    </w:p>
    <w:p w14:paraId="46424109" w14:textId="77777777" w:rsidR="00C004A8" w:rsidRDefault="00C004A8" w:rsidP="00C004A8">
      <w:pPr>
        <w:pStyle w:val="Textodecomentrio"/>
      </w:pPr>
      <w:r>
        <w:t xml:space="preserve">• custos máximos; </w:t>
      </w:r>
    </w:p>
    <w:p w14:paraId="76C5CFA9" w14:textId="77777777" w:rsidR="00C004A8" w:rsidRDefault="00C004A8" w:rsidP="00C004A8">
      <w:pPr>
        <w:pStyle w:val="Textodecomentrio"/>
      </w:pPr>
      <w:r>
        <w:t xml:space="preserve">• restrições legais; </w:t>
      </w:r>
    </w:p>
    <w:p w14:paraId="1DBC6BA0" w14:textId="77777777" w:rsidR="00C004A8" w:rsidRDefault="00C004A8" w:rsidP="00C004A8">
      <w:pPr>
        <w:pStyle w:val="Textodecomentrio"/>
      </w:pPr>
      <w:r>
        <w:t>• padrões que devam ser adotados.</w:t>
      </w:r>
    </w:p>
  </w:comment>
  <w:comment w:id="6" w:author="Allan Moura" w:date="2014-10-14T18:43:00Z" w:initials="AM">
    <w:p w14:paraId="60799BE2" w14:textId="77777777" w:rsidR="00C004A8" w:rsidRDefault="00C004A8" w:rsidP="00C004A8">
      <w:pPr>
        <w:pStyle w:val="Textodecomentrio"/>
      </w:pPr>
      <w:r>
        <w:rPr>
          <w:rStyle w:val="Refdecomentrio"/>
        </w:rPr>
        <w:annotationRef/>
      </w:r>
      <w:r>
        <w:t xml:space="preserve">Incluir outras informações de valor estratégico, tais como; </w:t>
      </w:r>
    </w:p>
    <w:p w14:paraId="345E273C" w14:textId="77777777" w:rsidR="00C004A8" w:rsidRDefault="00C004A8" w:rsidP="00C004A8">
      <w:pPr>
        <w:pStyle w:val="Textodecomentrio"/>
      </w:pPr>
      <w:r>
        <w:t xml:space="preserve">• limitações de escopo do produto; </w:t>
      </w:r>
    </w:p>
    <w:p w14:paraId="1B14057C" w14:textId="77777777" w:rsidR="00C004A8" w:rsidRDefault="00C004A8" w:rsidP="00C004A8">
      <w:pPr>
        <w:pStyle w:val="Textodecomentrio"/>
      </w:pPr>
      <w:r>
        <w:t xml:space="preserve">• possíveis interfaces com outros produtos; </w:t>
      </w:r>
    </w:p>
    <w:p w14:paraId="6A2333F8" w14:textId="77777777" w:rsidR="00C004A8" w:rsidRDefault="00C004A8" w:rsidP="00C004A8">
      <w:pPr>
        <w:pStyle w:val="Textodecomentrio"/>
      </w:pPr>
      <w:r>
        <w:t>• questões pendentes, que devam ser esclarecidas durante a especificação dos requisitos.</w:t>
      </w:r>
    </w:p>
  </w:comment>
  <w:comment w:id="7" w:author="Allan Moura" w:date="2014-10-14T18:43:00Z" w:initials="AM">
    <w:p w14:paraId="638DADB3" w14:textId="77777777" w:rsidR="00C004A8" w:rsidRDefault="00C004A8" w:rsidP="00C004A8">
      <w:pPr>
        <w:pStyle w:val="Textodecomentrio"/>
      </w:pPr>
      <w:r>
        <w:rPr>
          <w:rStyle w:val="Refdecomentrio"/>
        </w:rPr>
        <w:annotationRef/>
      </w:r>
      <w:r>
        <w:t xml:space="preserve">Estimar custos e prazos para a especificação do produto, indicando-se, com a melhor precisão possível, </w:t>
      </w:r>
    </w:p>
    <w:p w14:paraId="4D4D887D" w14:textId="77777777" w:rsidR="00C004A8" w:rsidRDefault="00C004A8" w:rsidP="00C004A8">
      <w:pPr>
        <w:pStyle w:val="Textodecomentrio"/>
      </w:pPr>
      <w:r>
        <w:t xml:space="preserve">as tarefas que fazem parte da atividade de especificação, os recursos necessários e os custos </w:t>
      </w:r>
    </w:p>
    <w:p w14:paraId="327A02CC" w14:textId="77777777" w:rsidR="00C004A8" w:rsidRDefault="00C004A8" w:rsidP="00C004A8">
      <w:pPr>
        <w:pStyle w:val="Textodecomentrio"/>
      </w:pPr>
      <w:r>
        <w:t xml:space="preserve">envolvidos. Indicar clara e detalhadamente como será a participação do cliente no processo de </w:t>
      </w:r>
    </w:p>
    <w:p w14:paraId="0DCA085B" w14:textId="77777777" w:rsidR="00C004A8" w:rsidRPr="00C004A8" w:rsidRDefault="00C004A8" w:rsidP="00C004A8">
      <w:pPr>
        <w:pStyle w:val="Textodecomentrio"/>
      </w:pPr>
      <w:r>
        <w:t>especificação, prevendo-se as reuniões necessárias.</w:t>
      </w:r>
      <w:bookmarkStart w:id="8" w:name="_GoBack"/>
      <w:bookmarkEnd w:id="8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19BB754" w15:done="0"/>
  <w15:commentEx w15:paraId="04F1C75E" w15:done="0"/>
  <w15:commentEx w15:paraId="2578B6D8" w15:done="0"/>
  <w15:commentEx w15:paraId="1DBC6BA0" w15:done="0"/>
  <w15:commentEx w15:paraId="6A2333F8" w15:done="0"/>
  <w15:commentEx w15:paraId="0DCA085B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73DFD2" w14:textId="77777777" w:rsidR="00EE6A8C" w:rsidRDefault="00EE6A8C">
      <w:r>
        <w:separator/>
      </w:r>
    </w:p>
  </w:endnote>
  <w:endnote w:type="continuationSeparator" w:id="0">
    <w:p w14:paraId="6BA6B148" w14:textId="77777777" w:rsidR="00EE6A8C" w:rsidRDefault="00EE6A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monBullets">
    <w:charset w:val="02"/>
    <w:family w:val="swiss"/>
    <w:pitch w:val="variable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Monotype Sorts">
    <w:altName w:val="Symbol"/>
    <w:charset w:val="02"/>
    <w:family w:val="auto"/>
    <w:pitch w:val="variable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EBC386" w14:textId="1377AC83" w:rsidR="000C085D" w:rsidRDefault="00C004A8">
    <w:pPr>
      <w:pStyle w:val="Rodap"/>
    </w:pPr>
    <w:r>
      <w:rPr>
        <w:noProof/>
        <w:lang w:eastAsia="pt-BR"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C9C12CA" wp14:editId="4E93B445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62865" cy="145415"/>
              <wp:effectExtent l="0" t="0" r="0" b="0"/>
              <wp:wrapSquare wrapText="largest"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2865" cy="14541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B76ABF" w14:textId="77777777" w:rsidR="000C085D" w:rsidRDefault="000C085D">
                          <w:pPr>
                            <w:pStyle w:val="Rodap"/>
                          </w:pPr>
                          <w:r>
                            <w:rPr>
                              <w:rStyle w:val="Nmerodepgina"/>
                            </w:rPr>
                            <w:fldChar w:fldCharType="begin"/>
                          </w:r>
                          <w:r>
                            <w:rPr>
                              <w:rStyle w:val="Nmerodepgina"/>
                            </w:rPr>
                            <w:instrText xml:space="preserve"> PAGE </w:instrText>
                          </w:r>
                          <w:r>
                            <w:rPr>
                              <w:rStyle w:val="Nmerodepgina"/>
                            </w:rPr>
                            <w:fldChar w:fldCharType="separate"/>
                          </w:r>
                          <w:r w:rsidR="00C004A8">
                            <w:rPr>
                              <w:rStyle w:val="Nmerodepgina"/>
                              <w:noProof/>
                            </w:rPr>
                            <w:t>4</w:t>
                          </w:r>
                          <w:r>
                            <w:rPr>
                              <w:rStyle w:val="Nmerodepgina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C9C12C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0;margin-top:.05pt;width:4.95pt;height:11.45pt;z-index:251658240;visibility:visible;mso-wrap-style:square;mso-width-percent:0;mso-height-percent:0;mso-wrap-distance-left:0;mso-wrap-distance-top:0;mso-wrap-distance-right:0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" stroked="f">
              <v:fill opacity="0"/>
              <v:textbox inset="0,0,0,0">
                <w:txbxContent>
                  <w:p w14:paraId="4AB76ABF" w14:textId="77777777" w:rsidR="000C085D" w:rsidRDefault="000C085D">
                    <w:pPr>
                      <w:pStyle w:val="Rodap"/>
                    </w:pPr>
                    <w:r>
                      <w:rPr>
                        <w:rStyle w:val="Nmerodepgina"/>
                      </w:rPr>
                      <w:fldChar w:fldCharType="begin"/>
                    </w:r>
                    <w:r>
                      <w:rPr>
                        <w:rStyle w:val="Nmerodepgina"/>
                      </w:rPr>
                      <w:instrText xml:space="preserve"> PAGE </w:instrText>
                    </w:r>
                    <w:r>
                      <w:rPr>
                        <w:rStyle w:val="Nmerodepgina"/>
                      </w:rPr>
                      <w:fldChar w:fldCharType="separate"/>
                    </w:r>
                    <w:r w:rsidR="00C004A8">
                      <w:rPr>
                        <w:rStyle w:val="Nmerodepgina"/>
                        <w:noProof/>
                      </w:rPr>
                      <w:t>4</w:t>
                    </w:r>
                    <w:r>
                      <w:rPr>
                        <w:rStyle w:val="Nmerodepgina"/>
                      </w:rPr>
                      <w:fldChar w:fldCharType="end"/>
                    </w:r>
                  </w:p>
                </w:txbxContent>
              </v:textbox>
              <w10:wrap type="square" side="largest" anchorx="margin"/>
            </v:shape>
          </w:pict>
        </mc:Fallback>
      </mc:AlternateContent>
    </w:r>
    <w:r w:rsidR="000C085D">
      <w:t>Engenharia de Software I – 2014.2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142149" w14:textId="190ABF5A" w:rsidR="000C085D" w:rsidRDefault="00C004A8">
    <w:pPr>
      <w:pStyle w:val="Rodap"/>
    </w:pPr>
    <w:r>
      <w:rPr>
        <w:noProof/>
        <w:lang w:eastAsia="pt-BR"/>
      </w:rPr>
      <mc:AlternateContent>
        <mc:Choice Requires="wps">
          <w:drawing>
            <wp:anchor distT="0" distB="0" distL="0" distR="0" simplePos="0" relativeHeight="251657216" behindDoc="0" locked="0" layoutInCell="1" allowOverlap="1" wp14:anchorId="5A898EFF" wp14:editId="5B38470E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62865" cy="145415"/>
              <wp:effectExtent l="0" t="0" r="0" b="0"/>
              <wp:wrapSquare wrapText="largest"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2865" cy="14541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020185" w14:textId="77777777" w:rsidR="000C085D" w:rsidRDefault="000C085D">
                          <w:pPr>
                            <w:pStyle w:val="Rodap"/>
                          </w:pPr>
                          <w:r>
                            <w:rPr>
                              <w:rStyle w:val="Nmerodepgina"/>
                            </w:rPr>
                            <w:fldChar w:fldCharType="begin"/>
                          </w:r>
                          <w:r>
                            <w:rPr>
                              <w:rStyle w:val="Nmerodepgina"/>
                            </w:rPr>
                            <w:instrText xml:space="preserve"> PAGE </w:instrText>
                          </w:r>
                          <w:r>
                            <w:rPr>
                              <w:rStyle w:val="Nmerodepgina"/>
                            </w:rPr>
                            <w:fldChar w:fldCharType="separate"/>
                          </w:r>
                          <w:r w:rsidR="00C004A8">
                            <w:rPr>
                              <w:rStyle w:val="Nmerodepgina"/>
                              <w:noProof/>
                            </w:rPr>
                            <w:t>3</w:t>
                          </w:r>
                          <w:r>
                            <w:rPr>
                              <w:rStyle w:val="Nmerodepgina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A898EFF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0;margin-top:.05pt;width:4.95pt;height:11.45pt;z-index:251657216;visibility:visible;mso-wrap-style:square;mso-width-percent:0;mso-height-percent:0;mso-wrap-distance-left:0;mso-wrap-distance-top:0;mso-wrap-distance-right:0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" stroked="f">
              <v:fill opacity="0"/>
              <v:textbox inset="0,0,0,0">
                <w:txbxContent>
                  <w:p w14:paraId="49020185" w14:textId="77777777" w:rsidR="000C085D" w:rsidRDefault="000C085D">
                    <w:pPr>
                      <w:pStyle w:val="Rodap"/>
                    </w:pPr>
                    <w:r>
                      <w:rPr>
                        <w:rStyle w:val="Nmerodepgina"/>
                      </w:rPr>
                      <w:fldChar w:fldCharType="begin"/>
                    </w:r>
                    <w:r>
                      <w:rPr>
                        <w:rStyle w:val="Nmerodepgina"/>
                      </w:rPr>
                      <w:instrText xml:space="preserve"> PAGE </w:instrText>
                    </w:r>
                    <w:r>
                      <w:rPr>
                        <w:rStyle w:val="Nmerodepgina"/>
                      </w:rPr>
                      <w:fldChar w:fldCharType="separate"/>
                    </w:r>
                    <w:r w:rsidR="00C004A8">
                      <w:rPr>
                        <w:rStyle w:val="Nmerodepgina"/>
                        <w:noProof/>
                      </w:rPr>
                      <w:t>3</w:t>
                    </w:r>
                    <w:r>
                      <w:rPr>
                        <w:rStyle w:val="Nmerodepgina"/>
                      </w:rPr>
                      <w:fldChar w:fldCharType="end"/>
                    </w:r>
                  </w:p>
                </w:txbxContent>
              </v:textbox>
              <w10:wrap type="square" side="largest" anchorx="margin"/>
            </v:shape>
          </w:pict>
        </mc:Fallback>
      </mc:AlternateContent>
    </w:r>
    <w:r w:rsidR="000C085D">
      <w:t>Engenharia de Software I – 2014.2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FCC337" w14:textId="77777777" w:rsidR="00EE6A8C" w:rsidRDefault="00EE6A8C">
      <w:r>
        <w:separator/>
      </w:r>
    </w:p>
  </w:footnote>
  <w:footnote w:type="continuationSeparator" w:id="0">
    <w:p w14:paraId="0B5863B7" w14:textId="77777777" w:rsidR="00EE6A8C" w:rsidRDefault="00EE6A8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43E652" w14:textId="77777777" w:rsidR="000C085D" w:rsidRDefault="000C085D">
    <w:pPr>
      <w:pStyle w:val="Cabealho"/>
    </w:pPr>
    <w:r>
      <w:t>Projeto Unisimples 1.0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7CE2DB" w14:textId="77777777" w:rsidR="000C085D" w:rsidRDefault="000C085D">
    <w:pPr>
      <w:pStyle w:val="Cabealho"/>
      <w:jc w:val="right"/>
    </w:pPr>
    <w:r>
      <w:t>Proposta de Especificação de Software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center"/>
      <w:pPr>
        <w:tabs>
          <w:tab w:val="num" w:pos="0"/>
        </w:tabs>
        <w:ind w:left="284" w:firstLine="4"/>
      </w:pPr>
    </w:lvl>
    <w:lvl w:ilvl="1">
      <w:start w:val="1"/>
      <w:numFmt w:val="decimal"/>
      <w:pStyle w:val="Ttulo2"/>
      <w:lvlText w:val="%2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pStyle w:val="Ttulo3"/>
      <w:lvlText w:val=".%2.%3"/>
      <w:lvlJc w:val="left"/>
      <w:pPr>
        <w:tabs>
          <w:tab w:val="num" w:pos="720"/>
        </w:tabs>
        <w:ind w:left="567" w:hanging="567"/>
      </w:pPr>
    </w:lvl>
    <w:lvl w:ilvl="3">
      <w:start w:val="1"/>
      <w:numFmt w:val="decimal"/>
      <w:pStyle w:val="Ttulo4"/>
      <w:lvlText w:val=".%2.%3.%4"/>
      <w:lvlJc w:val="left"/>
      <w:pPr>
        <w:tabs>
          <w:tab w:val="num" w:pos="1080"/>
        </w:tabs>
        <w:ind w:left="567" w:hanging="567"/>
      </w:pPr>
    </w:lvl>
    <w:lvl w:ilvl="4">
      <w:start w:val="1"/>
      <w:numFmt w:val="decimal"/>
      <w:pStyle w:val="Ttulo5"/>
      <w:lvlText w:val=".%2.%3.%4.%5"/>
      <w:lvlJc w:val="left"/>
      <w:pPr>
        <w:tabs>
          <w:tab w:val="num" w:pos="1440"/>
        </w:tabs>
        <w:ind w:left="1008" w:hanging="1008"/>
      </w:pPr>
    </w:lvl>
    <w:lvl w:ilvl="5">
      <w:start w:val="1"/>
      <w:numFmt w:val="decimal"/>
      <w:pStyle w:val="Ttulo6"/>
      <w:lvlText w:val=".%2.%3.%4.%5.%6"/>
      <w:lvlJc w:val="left"/>
      <w:pPr>
        <w:tabs>
          <w:tab w:val="num" w:pos="1800"/>
        </w:tabs>
        <w:ind w:left="1152" w:hanging="1152"/>
      </w:pPr>
    </w:lvl>
    <w:lvl w:ilvl="6">
      <w:start w:val="1"/>
      <w:numFmt w:val="decimal"/>
      <w:pStyle w:val="Ttulo7"/>
      <w:lvlText w:val=".%2.%3.%4.%5.%6.%7"/>
      <w:lvlJc w:val="left"/>
      <w:pPr>
        <w:tabs>
          <w:tab w:val="num" w:pos="2160"/>
        </w:tabs>
        <w:ind w:left="1296" w:hanging="1296"/>
      </w:pPr>
    </w:lvl>
    <w:lvl w:ilvl="7">
      <w:start w:val="1"/>
      <w:numFmt w:val="decimal"/>
      <w:pStyle w:val="Ttulo8"/>
      <w:lvlText w:val=".%2.%3.%4.%5.%6.%7.%8"/>
      <w:lvlJc w:val="left"/>
      <w:pPr>
        <w:tabs>
          <w:tab w:val="num" w:pos="2520"/>
        </w:tabs>
        <w:ind w:left="1440" w:hanging="1440"/>
      </w:pPr>
    </w:lvl>
    <w:lvl w:ilvl="8">
      <w:start w:val="1"/>
      <w:numFmt w:val="decimal"/>
      <w:pStyle w:val="Ttulo9"/>
      <w:lvlText w:val=".%2.%3.%4.%5.%6.%7.%8.%9"/>
      <w:lvlJc w:val="left"/>
      <w:pPr>
        <w:tabs>
          <w:tab w:val="num" w:pos="2520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decimal"/>
      <w:lvlText w:val="%1"/>
      <w:lvlJc w:val="center"/>
      <w:pPr>
        <w:tabs>
          <w:tab w:val="num" w:pos="720"/>
        </w:tabs>
        <w:ind w:left="720" w:hanging="360"/>
      </w:p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decimal"/>
      <w:pStyle w:val="Numerada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3">
    <w:nsid w:val="00000004"/>
    <w:multiLevelType w:val="single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0"/>
        </w:tabs>
        <w:ind w:left="619" w:hanging="259"/>
      </w:pPr>
    </w:lvl>
  </w:abstractNum>
  <w:abstractNum w:abstractNumId="4">
    <w:nsid w:val="00000005"/>
    <w:multiLevelType w:val="singleLevel"/>
    <w:tmpl w:val="00000005"/>
    <w:name w:val="WW8Num5"/>
    <w:lvl w:ilvl="0">
      <w:start w:val="1"/>
      <w:numFmt w:val="bullet"/>
      <w:pStyle w:val="Commarcadores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5">
    <w:nsid w:val="00000006"/>
    <w:multiLevelType w:val="multilevel"/>
    <w:tmpl w:val="00000006"/>
    <w:name w:val="WW8Num6"/>
    <w:lvl w:ilvl="0">
      <w:start w:val="1"/>
      <w:numFmt w:val="decimal"/>
      <w:pStyle w:val="Numerada41"/>
      <w:suff w:val="space"/>
      <w:lvlText w:val="%1."/>
      <w:lvlJc w:val="left"/>
      <w:pPr>
        <w:tabs>
          <w:tab w:val="num" w:pos="0"/>
        </w:tabs>
        <w:ind w:left="360" w:hanging="3"/>
      </w:pPr>
    </w:lvl>
    <w:lvl w:ilvl="1">
      <w:start w:val="1"/>
      <w:numFmt w:val="decimal"/>
      <w:suff w:val="space"/>
      <w:lvlText w:val="%1.%2."/>
      <w:lvlJc w:val="left"/>
      <w:pPr>
        <w:tabs>
          <w:tab w:val="num" w:pos="0"/>
        </w:tabs>
        <w:ind w:left="680" w:firstLine="0"/>
      </w:pPr>
    </w:lvl>
    <w:lvl w:ilvl="2">
      <w:start w:val="1"/>
      <w:numFmt w:val="decimal"/>
      <w:suff w:val="space"/>
      <w:lvlText w:val="%1.%2.%3."/>
      <w:lvlJc w:val="left"/>
      <w:pPr>
        <w:tabs>
          <w:tab w:val="num" w:pos="0"/>
        </w:tabs>
        <w:ind w:left="680" w:firstLine="397"/>
      </w:pPr>
    </w:lvl>
    <w:lvl w:ilvl="3">
      <w:start w:val="1"/>
      <w:numFmt w:val="decimal"/>
      <w:suff w:val="space"/>
      <w:lvlText w:val="%1.%2.%3.%4."/>
      <w:lvlJc w:val="left"/>
      <w:pPr>
        <w:tabs>
          <w:tab w:val="num" w:pos="0"/>
        </w:tabs>
        <w:ind w:left="1440" w:hanging="22"/>
      </w:pPr>
    </w:lvl>
    <w:lvl w:ilvl="4">
      <w:start w:val="1"/>
      <w:numFmt w:val="decimal"/>
      <w:suff w:val="space"/>
      <w:lvlText w:val="%1.%2.%3.%4.%5."/>
      <w:lvlJc w:val="left"/>
      <w:pPr>
        <w:tabs>
          <w:tab w:val="num" w:pos="0"/>
        </w:tabs>
        <w:ind w:left="1800" w:hanging="42"/>
      </w:pPr>
    </w:lvl>
    <w:lvl w:ilvl="5">
      <w:start w:val="1"/>
      <w:numFmt w:val="decimal"/>
      <w:lvlText w:val="%1.%2.%3.%4.%5.%6."/>
      <w:lvlJc w:val="left"/>
      <w:pPr>
        <w:tabs>
          <w:tab w:val="num" w:pos="3178"/>
        </w:tabs>
        <w:ind w:left="2160" w:hanging="62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>
    <w:nsid w:val="00000007"/>
    <w:multiLevelType w:val="singleLevel"/>
    <w:tmpl w:val="00000007"/>
    <w:name w:val="WW8Num7"/>
    <w:lvl w:ilvl="0">
      <w:numFmt w:val="bullet"/>
      <w:lvlText w:val=""/>
      <w:lvlJc w:val="left"/>
      <w:pPr>
        <w:tabs>
          <w:tab w:val="num" w:pos="0"/>
        </w:tabs>
        <w:ind w:left="648" w:hanging="288"/>
      </w:pPr>
      <w:rPr>
        <w:rFonts w:ascii="Symbol" w:hAnsi="Symbol"/>
      </w:rPr>
    </w:lvl>
  </w:abstractNum>
  <w:abstractNum w:abstractNumId="7">
    <w:nsid w:val="00000008"/>
    <w:multiLevelType w:val="singleLevel"/>
    <w:tmpl w:val="00000008"/>
    <w:name w:val="WW8Num8"/>
    <w:lvl w:ilvl="0">
      <w:numFmt w:val="bullet"/>
      <w:lvlText w:val=""/>
      <w:lvlJc w:val="left"/>
      <w:pPr>
        <w:tabs>
          <w:tab w:val="num" w:pos="0"/>
        </w:tabs>
        <w:ind w:left="648" w:hanging="288"/>
      </w:pPr>
      <w:rPr>
        <w:rFonts w:ascii="Symbol" w:hAnsi="Symbol"/>
      </w:rPr>
    </w:lvl>
  </w:abstractNum>
  <w:abstractNum w:abstractNumId="8">
    <w:nsid w:val="00000009"/>
    <w:multiLevelType w:val="multilevel"/>
    <w:tmpl w:val="00000009"/>
    <w:name w:val="WW8Num9"/>
    <w:lvl w:ilvl="0">
      <w:start w:val="1"/>
      <w:numFmt w:val="none"/>
      <w:pStyle w:val="Listadecontinuao1"/>
      <w:suff w:val="nothing"/>
      <w:lvlText w:val="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.%2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.%3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.%4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.%5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.%6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.%7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.%8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.%9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llan Moura">
    <w15:presenceInfo w15:providerId="None" w15:userId="Allan Mour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embedSystemFonts/>
  <w:mirrorMargins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F41"/>
    <w:rsid w:val="00003015"/>
    <w:rsid w:val="000C085D"/>
    <w:rsid w:val="000D508F"/>
    <w:rsid w:val="00291352"/>
    <w:rsid w:val="002A3BB4"/>
    <w:rsid w:val="003F23A9"/>
    <w:rsid w:val="00435975"/>
    <w:rsid w:val="00477BCA"/>
    <w:rsid w:val="0058743A"/>
    <w:rsid w:val="005C5D3F"/>
    <w:rsid w:val="005D7083"/>
    <w:rsid w:val="00684CEF"/>
    <w:rsid w:val="008A1AA9"/>
    <w:rsid w:val="008D03B2"/>
    <w:rsid w:val="008F118E"/>
    <w:rsid w:val="009A6019"/>
    <w:rsid w:val="009E67D2"/>
    <w:rsid w:val="00AE0352"/>
    <w:rsid w:val="00BA1A47"/>
    <w:rsid w:val="00C004A8"/>
    <w:rsid w:val="00C35F41"/>
    <w:rsid w:val="00D506DC"/>
    <w:rsid w:val="00DA0DE4"/>
    <w:rsid w:val="00E045D9"/>
    <w:rsid w:val="00E21576"/>
    <w:rsid w:val="00E53629"/>
    <w:rsid w:val="00EE6A8C"/>
    <w:rsid w:val="00F32DB1"/>
    <w:rsid w:val="00FC5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21AFA6C5"/>
  <w15:chartTrackingRefBased/>
  <w15:docId w15:val="{D6F92ACA-FA9F-4692-9D51-09C6A0E26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eastAsia="ar-SA"/>
    </w:rPr>
  </w:style>
  <w:style w:type="paragraph" w:styleId="Ttulo1">
    <w:name w:val="heading 1"/>
    <w:basedOn w:val="Normal"/>
    <w:next w:val="Corpodetexto"/>
    <w:qFormat/>
    <w:pPr>
      <w:keepNext/>
      <w:keepLines/>
      <w:pageBreakBefore/>
      <w:numPr>
        <w:numId w:val="1"/>
      </w:numPr>
      <w:spacing w:before="320" w:after="320"/>
      <w:jc w:val="center"/>
      <w:outlineLvl w:val="0"/>
    </w:pPr>
    <w:rPr>
      <w:rFonts w:ascii="Arial" w:hAnsi="Arial"/>
      <w:b/>
      <w:kern w:val="1"/>
      <w:sz w:val="36"/>
    </w:rPr>
  </w:style>
  <w:style w:type="paragraph" w:styleId="Ttulo2">
    <w:name w:val="heading 2"/>
    <w:basedOn w:val="Normal"/>
    <w:next w:val="Corpodetexto"/>
    <w:qFormat/>
    <w:pPr>
      <w:keepNext/>
      <w:numPr>
        <w:ilvl w:val="1"/>
        <w:numId w:val="1"/>
      </w:numPr>
      <w:spacing w:before="240" w:after="240"/>
      <w:outlineLvl w:val="1"/>
    </w:pPr>
    <w:rPr>
      <w:rFonts w:ascii="Arial" w:hAnsi="Arial"/>
      <w:b/>
      <w:i/>
      <w:kern w:val="1"/>
      <w:sz w:val="28"/>
    </w:rPr>
  </w:style>
  <w:style w:type="paragraph" w:styleId="Ttulo3">
    <w:name w:val="heading 3"/>
    <w:basedOn w:val="Normal"/>
    <w:next w:val="Corpodetexto"/>
    <w:qFormat/>
    <w:pPr>
      <w:keepNext/>
      <w:numPr>
        <w:ilvl w:val="2"/>
        <w:numId w:val="1"/>
      </w:numPr>
      <w:spacing w:before="160" w:after="160"/>
      <w:outlineLvl w:val="2"/>
    </w:pPr>
    <w:rPr>
      <w:b/>
      <w:kern w:val="1"/>
      <w:sz w:val="24"/>
    </w:rPr>
  </w:style>
  <w:style w:type="paragraph" w:styleId="Ttulo4">
    <w:name w:val="heading 4"/>
    <w:basedOn w:val="Normal"/>
    <w:next w:val="Corpodetexto"/>
    <w:qFormat/>
    <w:pPr>
      <w:keepNext/>
      <w:numPr>
        <w:ilvl w:val="3"/>
        <w:numId w:val="1"/>
      </w:numPr>
      <w:spacing w:before="120" w:after="120"/>
      <w:outlineLvl w:val="3"/>
    </w:pPr>
    <w:rPr>
      <w:b/>
      <w:i/>
      <w:kern w:val="1"/>
      <w:sz w:val="24"/>
    </w:rPr>
  </w:style>
  <w:style w:type="paragraph" w:styleId="Ttulo5">
    <w:name w:val="heading 5"/>
    <w:basedOn w:val="Normal"/>
    <w:next w:val="Corpodetexto"/>
    <w:qFormat/>
    <w:pPr>
      <w:keepNext/>
      <w:numPr>
        <w:ilvl w:val="4"/>
        <w:numId w:val="1"/>
      </w:numPr>
      <w:spacing w:before="120" w:after="80"/>
      <w:outlineLvl w:val="4"/>
    </w:pPr>
    <w:rPr>
      <w:rFonts w:ascii="Arial" w:hAnsi="Arial"/>
      <w:b/>
      <w:kern w:val="1"/>
    </w:rPr>
  </w:style>
  <w:style w:type="paragraph" w:styleId="Ttulo6">
    <w:name w:val="heading 6"/>
    <w:basedOn w:val="Normal"/>
    <w:next w:val="Corpodetexto"/>
    <w:qFormat/>
    <w:pPr>
      <w:keepNext/>
      <w:numPr>
        <w:ilvl w:val="5"/>
        <w:numId w:val="1"/>
      </w:numPr>
      <w:spacing w:before="80" w:after="80"/>
      <w:outlineLvl w:val="5"/>
    </w:pPr>
    <w:rPr>
      <w:rFonts w:ascii="Arial" w:hAnsi="Arial"/>
      <w:b/>
      <w:i/>
      <w:kern w:val="1"/>
    </w:rPr>
  </w:style>
  <w:style w:type="paragraph" w:styleId="Ttulo7">
    <w:name w:val="heading 7"/>
    <w:basedOn w:val="Normal"/>
    <w:next w:val="Corpodetexto"/>
    <w:qFormat/>
    <w:pPr>
      <w:keepNext/>
      <w:numPr>
        <w:ilvl w:val="6"/>
        <w:numId w:val="1"/>
      </w:numPr>
      <w:spacing w:before="80" w:after="60"/>
      <w:outlineLvl w:val="6"/>
    </w:pPr>
    <w:rPr>
      <w:b/>
      <w:kern w:val="1"/>
    </w:rPr>
  </w:style>
  <w:style w:type="paragraph" w:styleId="Ttulo8">
    <w:name w:val="heading 8"/>
    <w:basedOn w:val="Normal"/>
    <w:next w:val="Corpodetexto"/>
    <w:qFormat/>
    <w:pPr>
      <w:keepNext/>
      <w:numPr>
        <w:ilvl w:val="7"/>
        <w:numId w:val="1"/>
      </w:numPr>
      <w:spacing w:before="80" w:after="60"/>
      <w:outlineLvl w:val="7"/>
    </w:pPr>
    <w:rPr>
      <w:b/>
      <w:i/>
      <w:kern w:val="1"/>
    </w:rPr>
  </w:style>
  <w:style w:type="paragraph" w:styleId="Ttulo9">
    <w:name w:val="heading 9"/>
    <w:basedOn w:val="Normal"/>
    <w:next w:val="Corpodetexto"/>
    <w:qFormat/>
    <w:pPr>
      <w:keepNext/>
      <w:numPr>
        <w:ilvl w:val="8"/>
        <w:numId w:val="1"/>
      </w:numPr>
      <w:spacing w:before="80" w:after="60"/>
      <w:outlineLvl w:val="8"/>
    </w:pPr>
    <w:rPr>
      <w:b/>
      <w:i/>
      <w:kern w:val="1"/>
    </w:rPr>
  </w:style>
  <w:style w:type="character" w:default="1" w:styleId="Fontepargpadro">
    <w:name w:val="Default Paragraph Font"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5z0">
    <w:name w:val="WW8Num5z0"/>
    <w:rPr>
      <w:rFonts w:ascii="Symbol" w:hAnsi="Symbol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Absatz-Standardschriftart">
    <w:name w:val="Absatz-Standardschriftart"/>
  </w:style>
  <w:style w:type="character" w:customStyle="1" w:styleId="WW8Num6z0">
    <w:name w:val="WW8Num6z0"/>
    <w:rPr>
      <w:rFonts w:ascii="Symbol" w:hAnsi="Symbol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5z0">
    <w:name w:val="WW8Num15z0"/>
    <w:rPr>
      <w:b w:val="0"/>
      <w:i w:val="0"/>
      <w:sz w:val="22"/>
    </w:rPr>
  </w:style>
  <w:style w:type="character" w:customStyle="1" w:styleId="WW8Num18z0">
    <w:name w:val="WW8Num18z0"/>
    <w:rPr>
      <w:rFonts w:ascii="Courier New" w:hAnsi="Courier New"/>
    </w:rPr>
  </w:style>
  <w:style w:type="character" w:customStyle="1" w:styleId="WW8Num26z0">
    <w:name w:val="WW8Num26z0"/>
    <w:rPr>
      <w:rFonts w:ascii="Symbol" w:hAnsi="Symbol"/>
    </w:rPr>
  </w:style>
  <w:style w:type="character" w:customStyle="1" w:styleId="WW8Num28z0">
    <w:name w:val="WW8Num28z0"/>
    <w:rPr>
      <w:rFonts w:ascii="Symbol" w:hAnsi="Symbol"/>
    </w:rPr>
  </w:style>
  <w:style w:type="character" w:customStyle="1" w:styleId="WW8Num33z0">
    <w:name w:val="WW8Num33z0"/>
    <w:rPr>
      <w:rFonts w:ascii="Times New Roman" w:hAnsi="Times New Roman"/>
      <w:b w:val="0"/>
      <w:i w:val="0"/>
      <w:sz w:val="22"/>
      <w:u w:val="none"/>
    </w:rPr>
  </w:style>
  <w:style w:type="character" w:customStyle="1" w:styleId="WW8Num36z0">
    <w:name w:val="WW8Num36z0"/>
    <w:rPr>
      <w:rFonts w:ascii="Times New Roman" w:hAnsi="Times New Roman"/>
      <w:b w:val="0"/>
      <w:i w:val="0"/>
      <w:sz w:val="22"/>
      <w:u w:val="none"/>
    </w:rPr>
  </w:style>
  <w:style w:type="character" w:customStyle="1" w:styleId="WW8Num39z0">
    <w:name w:val="WW8Num39z0"/>
    <w:rPr>
      <w:rFonts w:ascii="Symbol" w:hAnsi="Symbol"/>
    </w:rPr>
  </w:style>
  <w:style w:type="character" w:customStyle="1" w:styleId="WW8Num41z0">
    <w:name w:val="WW8Num41z0"/>
    <w:rPr>
      <w:rFonts w:ascii="Symbol" w:hAnsi="Symbol"/>
      <w:color w:val="auto"/>
    </w:rPr>
  </w:style>
  <w:style w:type="character" w:customStyle="1" w:styleId="WW8Num44z0">
    <w:name w:val="WW8Num44z0"/>
    <w:rPr>
      <w:b w:val="0"/>
      <w:i w:val="0"/>
      <w:sz w:val="22"/>
    </w:rPr>
  </w:style>
  <w:style w:type="character" w:customStyle="1" w:styleId="WW8Num49z0">
    <w:name w:val="WW8Num49z0"/>
    <w:rPr>
      <w:rFonts w:ascii="Symbol" w:hAnsi="Symbol"/>
    </w:rPr>
  </w:style>
  <w:style w:type="character" w:customStyle="1" w:styleId="WW8Num50z0">
    <w:name w:val="WW8Num50z0"/>
    <w:rPr>
      <w:rFonts w:ascii="Symbol" w:hAnsi="Symbol"/>
    </w:rPr>
  </w:style>
  <w:style w:type="character" w:customStyle="1" w:styleId="WW8Num54z0">
    <w:name w:val="WW8Num54z0"/>
    <w:rPr>
      <w:b w:val="0"/>
      <w:i w:val="0"/>
      <w:sz w:val="22"/>
    </w:rPr>
  </w:style>
  <w:style w:type="character" w:customStyle="1" w:styleId="WW8Num55z0">
    <w:name w:val="WW8Num55z0"/>
    <w:rPr>
      <w:rFonts w:ascii="Symbol" w:hAnsi="Symbol"/>
      <w:color w:val="auto"/>
      <w:sz w:val="20"/>
    </w:rPr>
  </w:style>
  <w:style w:type="character" w:customStyle="1" w:styleId="WW8Num56z0">
    <w:name w:val="WW8Num56z0"/>
    <w:rPr>
      <w:rFonts w:ascii="Courier New" w:hAnsi="Courier New"/>
    </w:rPr>
  </w:style>
  <w:style w:type="character" w:customStyle="1" w:styleId="WW8Num59z0">
    <w:name w:val="WW8Num59z0"/>
    <w:rPr>
      <w:rFonts w:ascii="Times New Roman" w:hAnsi="Times New Roman"/>
      <w:b w:val="0"/>
      <w:i w:val="0"/>
      <w:sz w:val="22"/>
      <w:u w:val="none"/>
    </w:rPr>
  </w:style>
  <w:style w:type="character" w:customStyle="1" w:styleId="WW8Num63z0">
    <w:name w:val="WW8Num63z0"/>
    <w:rPr>
      <w:b w:val="0"/>
      <w:i w:val="0"/>
      <w:sz w:val="22"/>
    </w:rPr>
  </w:style>
  <w:style w:type="character" w:customStyle="1" w:styleId="WW8Num66z0">
    <w:name w:val="WW8Num66z0"/>
    <w:rPr>
      <w:b w:val="0"/>
      <w:i w:val="0"/>
      <w:sz w:val="22"/>
    </w:rPr>
  </w:style>
  <w:style w:type="character" w:customStyle="1" w:styleId="WW8Num70z0">
    <w:name w:val="WW8Num70z0"/>
    <w:rPr>
      <w:rFonts w:ascii="Wingdings" w:hAnsi="Wingdings"/>
    </w:rPr>
  </w:style>
  <w:style w:type="character" w:customStyle="1" w:styleId="WW8Num72z0">
    <w:name w:val="WW8Num72z0"/>
    <w:rPr>
      <w:rFonts w:ascii="Symbol" w:hAnsi="Symbol"/>
      <w:color w:val="auto"/>
    </w:rPr>
  </w:style>
  <w:style w:type="character" w:customStyle="1" w:styleId="WW8Num78z0">
    <w:name w:val="WW8Num78z0"/>
    <w:rPr>
      <w:b w:val="0"/>
      <w:i w:val="0"/>
      <w:sz w:val="22"/>
    </w:rPr>
  </w:style>
  <w:style w:type="character" w:customStyle="1" w:styleId="WW8Num82z0">
    <w:name w:val="WW8Num82z0"/>
    <w:rPr>
      <w:rFonts w:ascii="Symbol" w:hAnsi="Symbol"/>
    </w:rPr>
  </w:style>
  <w:style w:type="character" w:customStyle="1" w:styleId="WW8Num96z0">
    <w:name w:val="WW8Num96z0"/>
    <w:rPr>
      <w:b w:val="0"/>
      <w:i w:val="0"/>
      <w:sz w:val="22"/>
    </w:rPr>
  </w:style>
  <w:style w:type="character" w:customStyle="1" w:styleId="WW8Num99z0">
    <w:name w:val="WW8Num99z0"/>
    <w:rPr>
      <w:rFonts w:ascii="Symbol" w:hAnsi="Symbol"/>
    </w:rPr>
  </w:style>
  <w:style w:type="character" w:customStyle="1" w:styleId="WW8Num113z0">
    <w:name w:val="WW8Num113z0"/>
    <w:rPr>
      <w:rFonts w:ascii="Symbol" w:hAnsi="Symbol"/>
    </w:rPr>
  </w:style>
  <w:style w:type="character" w:customStyle="1" w:styleId="WW8Num115z0">
    <w:name w:val="WW8Num115z0"/>
    <w:rPr>
      <w:rFonts w:ascii="Courier New" w:hAnsi="Courier New"/>
    </w:rPr>
  </w:style>
  <w:style w:type="character" w:customStyle="1" w:styleId="WW8Num120z0">
    <w:name w:val="WW8Num120z0"/>
    <w:rPr>
      <w:rFonts w:ascii="Courier New" w:hAnsi="Courier New"/>
    </w:rPr>
  </w:style>
  <w:style w:type="character" w:customStyle="1" w:styleId="WW8Num124z0">
    <w:name w:val="WW8Num124z0"/>
    <w:rPr>
      <w:b w:val="0"/>
      <w:i w:val="0"/>
      <w:sz w:val="22"/>
    </w:rPr>
  </w:style>
  <w:style w:type="character" w:customStyle="1" w:styleId="WW8Num126z0">
    <w:name w:val="WW8Num126z0"/>
    <w:rPr>
      <w:rFonts w:ascii="Symbol" w:hAnsi="Symbol"/>
    </w:rPr>
  </w:style>
  <w:style w:type="character" w:customStyle="1" w:styleId="WW8Num136z0">
    <w:name w:val="WW8Num136z0"/>
    <w:rPr>
      <w:rFonts w:ascii="Symbol" w:hAnsi="Symbol"/>
    </w:rPr>
  </w:style>
  <w:style w:type="character" w:customStyle="1" w:styleId="WW8Num143z0">
    <w:name w:val="WW8Num143z0"/>
    <w:rPr>
      <w:b w:val="0"/>
      <w:i w:val="0"/>
      <w:sz w:val="22"/>
    </w:rPr>
  </w:style>
  <w:style w:type="character" w:customStyle="1" w:styleId="WW8Num153z0">
    <w:name w:val="WW8Num153z0"/>
    <w:rPr>
      <w:rFonts w:ascii="Wingdings" w:hAnsi="Wingdings"/>
    </w:rPr>
  </w:style>
  <w:style w:type="character" w:customStyle="1" w:styleId="WW8Num155z0">
    <w:name w:val="WW8Num155z0"/>
    <w:rPr>
      <w:rFonts w:ascii="Wingdings" w:hAnsi="Wingdings"/>
    </w:rPr>
  </w:style>
  <w:style w:type="character" w:customStyle="1" w:styleId="WW8Num157z0">
    <w:name w:val="WW8Num157z0"/>
    <w:rPr>
      <w:b w:val="0"/>
      <w:i w:val="0"/>
      <w:sz w:val="22"/>
    </w:rPr>
  </w:style>
  <w:style w:type="character" w:customStyle="1" w:styleId="WW8Num158z0">
    <w:name w:val="WW8Num158z0"/>
    <w:rPr>
      <w:rFonts w:ascii="Times New Roman" w:hAnsi="Times New Roman"/>
      <w:b w:val="0"/>
      <w:i w:val="0"/>
      <w:sz w:val="22"/>
      <w:u w:val="none"/>
    </w:rPr>
  </w:style>
  <w:style w:type="character" w:customStyle="1" w:styleId="WW8Num173z0">
    <w:name w:val="WW8Num173z0"/>
    <w:rPr>
      <w:b w:val="0"/>
      <w:i w:val="0"/>
      <w:sz w:val="22"/>
    </w:rPr>
  </w:style>
  <w:style w:type="character" w:customStyle="1" w:styleId="WW8Num184z0">
    <w:name w:val="WW8Num184z0"/>
    <w:rPr>
      <w:rFonts w:ascii="Times New Roman" w:hAnsi="Times New Roman"/>
      <w:b w:val="0"/>
      <w:i w:val="0"/>
      <w:sz w:val="22"/>
      <w:u w:val="none"/>
    </w:rPr>
  </w:style>
  <w:style w:type="character" w:customStyle="1" w:styleId="WW8Num194z0">
    <w:name w:val="WW8Num194z0"/>
    <w:rPr>
      <w:rFonts w:ascii="Symbol" w:hAnsi="Symbol"/>
    </w:rPr>
  </w:style>
  <w:style w:type="character" w:customStyle="1" w:styleId="WW8Num195z0">
    <w:name w:val="WW8Num195z0"/>
    <w:rPr>
      <w:rFonts w:ascii="Times New Roman" w:hAnsi="Times New Roman"/>
      <w:b w:val="0"/>
      <w:i w:val="0"/>
      <w:sz w:val="22"/>
      <w:u w:val="none"/>
    </w:rPr>
  </w:style>
  <w:style w:type="character" w:customStyle="1" w:styleId="WW8Num197z0">
    <w:name w:val="WW8Num197z0"/>
    <w:rPr>
      <w:b w:val="0"/>
      <w:i w:val="0"/>
      <w:sz w:val="22"/>
    </w:rPr>
  </w:style>
  <w:style w:type="character" w:customStyle="1" w:styleId="WW8Num200z0">
    <w:name w:val="WW8Num200z0"/>
    <w:rPr>
      <w:b w:val="0"/>
      <w:i w:val="0"/>
      <w:sz w:val="22"/>
    </w:rPr>
  </w:style>
  <w:style w:type="character" w:customStyle="1" w:styleId="WW8Num202z0">
    <w:name w:val="WW8Num202z0"/>
    <w:rPr>
      <w:b w:val="0"/>
      <w:i w:val="0"/>
      <w:sz w:val="22"/>
    </w:rPr>
  </w:style>
  <w:style w:type="character" w:customStyle="1" w:styleId="WW8Num203z0">
    <w:name w:val="WW8Num203z0"/>
    <w:rPr>
      <w:b w:val="0"/>
      <w:i w:val="0"/>
      <w:sz w:val="22"/>
    </w:rPr>
  </w:style>
  <w:style w:type="character" w:customStyle="1" w:styleId="WW8Num206z0">
    <w:name w:val="WW8Num206z0"/>
    <w:rPr>
      <w:b w:val="0"/>
      <w:i w:val="0"/>
      <w:sz w:val="22"/>
    </w:rPr>
  </w:style>
  <w:style w:type="character" w:customStyle="1" w:styleId="WW8Num209z0">
    <w:name w:val="WW8Num209z0"/>
    <w:rPr>
      <w:b w:val="0"/>
      <w:i w:val="0"/>
      <w:sz w:val="22"/>
    </w:rPr>
  </w:style>
  <w:style w:type="character" w:customStyle="1" w:styleId="WW8Num213z0">
    <w:name w:val="WW8Num213z0"/>
    <w:rPr>
      <w:rFonts w:ascii="Symbol" w:hAnsi="Symbol"/>
    </w:rPr>
  </w:style>
  <w:style w:type="character" w:customStyle="1" w:styleId="WW8Num213z1">
    <w:name w:val="WW8Num213z1"/>
    <w:rPr>
      <w:rFonts w:ascii="CommonBullets" w:hAnsi="CommonBullets"/>
    </w:rPr>
  </w:style>
  <w:style w:type="character" w:customStyle="1" w:styleId="WW8Num213z2">
    <w:name w:val="WW8Num213z2"/>
    <w:rPr>
      <w:rFonts w:ascii="Tms Rmn" w:hAnsi="Tms Rmn"/>
    </w:rPr>
  </w:style>
  <w:style w:type="character" w:customStyle="1" w:styleId="WW8Num228z0">
    <w:name w:val="WW8Num228z0"/>
    <w:rPr>
      <w:rFonts w:ascii="Times New Roman" w:hAnsi="Times New Roman"/>
      <w:b w:val="0"/>
      <w:i w:val="0"/>
      <w:sz w:val="22"/>
      <w:u w:val="none"/>
    </w:rPr>
  </w:style>
  <w:style w:type="character" w:customStyle="1" w:styleId="WW8Num231z0">
    <w:name w:val="WW8Num231z0"/>
    <w:rPr>
      <w:b w:val="0"/>
      <w:i w:val="0"/>
      <w:sz w:val="22"/>
    </w:rPr>
  </w:style>
  <w:style w:type="character" w:customStyle="1" w:styleId="WW8Num232z0">
    <w:name w:val="WW8Num232z0"/>
    <w:rPr>
      <w:rFonts w:ascii="Symbol" w:hAnsi="Symbol"/>
    </w:rPr>
  </w:style>
  <w:style w:type="character" w:customStyle="1" w:styleId="WW8Num255z0">
    <w:name w:val="WW8Num255z0"/>
    <w:rPr>
      <w:rFonts w:ascii="Times New Roman" w:hAnsi="Times New Roman"/>
      <w:b w:val="0"/>
      <w:i w:val="0"/>
      <w:sz w:val="22"/>
      <w:u w:val="none"/>
    </w:rPr>
  </w:style>
  <w:style w:type="character" w:customStyle="1" w:styleId="WW8Num256z0">
    <w:name w:val="WW8Num256z0"/>
    <w:rPr>
      <w:b w:val="0"/>
      <w:i w:val="0"/>
      <w:sz w:val="22"/>
    </w:rPr>
  </w:style>
  <w:style w:type="character" w:customStyle="1" w:styleId="WW8Num257z0">
    <w:name w:val="WW8Num257z0"/>
    <w:rPr>
      <w:b w:val="0"/>
      <w:i w:val="0"/>
      <w:sz w:val="22"/>
    </w:rPr>
  </w:style>
  <w:style w:type="character" w:customStyle="1" w:styleId="WW8Num270z0">
    <w:name w:val="WW8Num270z0"/>
    <w:rPr>
      <w:b w:val="0"/>
      <w:i w:val="0"/>
      <w:sz w:val="22"/>
    </w:rPr>
  </w:style>
  <w:style w:type="character" w:customStyle="1" w:styleId="WW8Num272z0">
    <w:name w:val="WW8Num272z0"/>
    <w:rPr>
      <w:rFonts w:ascii="Symbol" w:hAnsi="Symbol"/>
    </w:rPr>
  </w:style>
  <w:style w:type="character" w:customStyle="1" w:styleId="WW8Num274z0">
    <w:name w:val="WW8Num274z0"/>
    <w:rPr>
      <w:rFonts w:ascii="Symbol" w:hAnsi="Symbol"/>
    </w:rPr>
  </w:style>
  <w:style w:type="character" w:customStyle="1" w:styleId="WW8Num275z0">
    <w:name w:val="WW8Num275z0"/>
    <w:rPr>
      <w:rFonts w:ascii="Wingdings" w:hAnsi="Wingdings"/>
    </w:rPr>
  </w:style>
  <w:style w:type="character" w:customStyle="1" w:styleId="WW8Num281z0">
    <w:name w:val="WW8Num281z0"/>
    <w:rPr>
      <w:rFonts w:ascii="Wingdings" w:hAnsi="Wingdings"/>
    </w:rPr>
  </w:style>
  <w:style w:type="character" w:customStyle="1" w:styleId="WW8Num285z0">
    <w:name w:val="WW8Num285z0"/>
    <w:rPr>
      <w:rFonts w:ascii="Wingdings" w:hAnsi="Wingdings"/>
    </w:rPr>
  </w:style>
  <w:style w:type="character" w:customStyle="1" w:styleId="WW8Num286z0">
    <w:name w:val="WW8Num286z0"/>
    <w:rPr>
      <w:rFonts w:ascii="Symbol" w:hAnsi="Symbol"/>
    </w:rPr>
  </w:style>
  <w:style w:type="character" w:customStyle="1" w:styleId="WW8Num288z0">
    <w:name w:val="WW8Num288z0"/>
    <w:rPr>
      <w:rFonts w:ascii="Wingdings" w:hAnsi="Wingdings"/>
    </w:rPr>
  </w:style>
  <w:style w:type="character" w:customStyle="1" w:styleId="WW8Num293z0">
    <w:name w:val="WW8Num293z0"/>
    <w:rPr>
      <w:rFonts w:ascii="Wingdings" w:hAnsi="Wingdings"/>
    </w:rPr>
  </w:style>
  <w:style w:type="character" w:customStyle="1" w:styleId="WW8Num294z0">
    <w:name w:val="WW8Num294z0"/>
    <w:rPr>
      <w:rFonts w:ascii="Courier New" w:hAnsi="Courier New"/>
    </w:rPr>
  </w:style>
  <w:style w:type="character" w:customStyle="1" w:styleId="WW8Num296z0">
    <w:name w:val="WW8Num296z0"/>
    <w:rPr>
      <w:rFonts w:ascii="Symbol" w:hAnsi="Symbol"/>
    </w:rPr>
  </w:style>
  <w:style w:type="character" w:customStyle="1" w:styleId="WW8Num300z0">
    <w:name w:val="WW8Num300z0"/>
    <w:rPr>
      <w:rFonts w:ascii="Courier New" w:hAnsi="Courier New"/>
    </w:rPr>
  </w:style>
  <w:style w:type="character" w:customStyle="1" w:styleId="WW8Num313z0">
    <w:name w:val="WW8Num313z0"/>
    <w:rPr>
      <w:rFonts w:ascii="Times New Roman" w:hAnsi="Times New Roman"/>
      <w:b w:val="0"/>
      <w:i w:val="0"/>
      <w:sz w:val="22"/>
      <w:u w:val="none"/>
    </w:rPr>
  </w:style>
  <w:style w:type="character" w:customStyle="1" w:styleId="WW8Num314z0">
    <w:name w:val="WW8Num314z0"/>
    <w:rPr>
      <w:b w:val="0"/>
      <w:i w:val="0"/>
      <w:sz w:val="22"/>
    </w:rPr>
  </w:style>
  <w:style w:type="character" w:customStyle="1" w:styleId="WW8Num334z0">
    <w:name w:val="WW8Num334z0"/>
    <w:rPr>
      <w:rFonts w:ascii="Symbol" w:hAnsi="Symbol"/>
    </w:rPr>
  </w:style>
  <w:style w:type="character" w:customStyle="1" w:styleId="WW8Num335z0">
    <w:name w:val="WW8Num335z0"/>
    <w:rPr>
      <w:rFonts w:ascii="Symbol" w:hAnsi="Symbol"/>
    </w:rPr>
  </w:style>
  <w:style w:type="character" w:customStyle="1" w:styleId="WW8Num339z0">
    <w:name w:val="WW8Num339z0"/>
    <w:rPr>
      <w:b w:val="0"/>
      <w:i w:val="0"/>
      <w:sz w:val="22"/>
    </w:rPr>
  </w:style>
  <w:style w:type="character" w:customStyle="1" w:styleId="WW8Num344z0">
    <w:name w:val="WW8Num344z0"/>
    <w:rPr>
      <w:rFonts w:ascii="Symbol" w:hAnsi="Symbol"/>
    </w:rPr>
  </w:style>
  <w:style w:type="character" w:customStyle="1" w:styleId="WW8Num353z0">
    <w:name w:val="WW8Num353z0"/>
    <w:rPr>
      <w:rFonts w:ascii="Wingdings" w:hAnsi="Wingdings"/>
    </w:rPr>
  </w:style>
  <w:style w:type="character" w:customStyle="1" w:styleId="WW8Num356z0">
    <w:name w:val="WW8Num356z0"/>
    <w:rPr>
      <w:b w:val="0"/>
      <w:i w:val="0"/>
      <w:sz w:val="22"/>
    </w:rPr>
  </w:style>
  <w:style w:type="character" w:customStyle="1" w:styleId="WW8Num357z0">
    <w:name w:val="WW8Num357z0"/>
    <w:rPr>
      <w:rFonts w:ascii="Symbol" w:hAnsi="Symbol"/>
    </w:rPr>
  </w:style>
  <w:style w:type="character" w:customStyle="1" w:styleId="WW8Num362z0">
    <w:name w:val="WW8Num362z0"/>
    <w:rPr>
      <w:b w:val="0"/>
      <w:i w:val="0"/>
      <w:sz w:val="22"/>
    </w:rPr>
  </w:style>
  <w:style w:type="character" w:customStyle="1" w:styleId="WW8Num363z0">
    <w:name w:val="WW8Num363z0"/>
    <w:rPr>
      <w:rFonts w:ascii="Wingdings" w:hAnsi="Wingdings"/>
    </w:rPr>
  </w:style>
  <w:style w:type="character" w:customStyle="1" w:styleId="WW8Num370z0">
    <w:name w:val="WW8Num370z0"/>
    <w:rPr>
      <w:rFonts w:ascii="Times New Roman" w:hAnsi="Times New Roman"/>
      <w:b w:val="0"/>
      <w:i w:val="0"/>
      <w:sz w:val="22"/>
      <w:u w:val="none"/>
    </w:rPr>
  </w:style>
  <w:style w:type="character" w:customStyle="1" w:styleId="WW8Num385z0">
    <w:name w:val="WW8Num385z0"/>
    <w:rPr>
      <w:rFonts w:ascii="Symbol" w:hAnsi="Symbol"/>
    </w:rPr>
  </w:style>
  <w:style w:type="character" w:customStyle="1" w:styleId="WW8Num394z0">
    <w:name w:val="WW8Num394z0"/>
    <w:rPr>
      <w:rFonts w:ascii="Symbol" w:hAnsi="Symbol"/>
    </w:rPr>
  </w:style>
  <w:style w:type="character" w:customStyle="1" w:styleId="WW8Num400z0">
    <w:name w:val="WW8Num400z0"/>
    <w:rPr>
      <w:rFonts w:ascii="Wingdings" w:hAnsi="Wingdings"/>
    </w:rPr>
  </w:style>
  <w:style w:type="character" w:customStyle="1" w:styleId="WW8Num403z0">
    <w:name w:val="WW8Num403z0"/>
    <w:rPr>
      <w:b w:val="0"/>
      <w:i w:val="0"/>
      <w:sz w:val="22"/>
    </w:rPr>
  </w:style>
  <w:style w:type="character" w:customStyle="1" w:styleId="WW8Num413z0">
    <w:name w:val="WW8Num413z0"/>
    <w:rPr>
      <w:rFonts w:ascii="Symbol" w:hAnsi="Symbol"/>
    </w:rPr>
  </w:style>
  <w:style w:type="character" w:customStyle="1" w:styleId="WW8Num424z0">
    <w:name w:val="WW8Num424z0"/>
    <w:rPr>
      <w:b w:val="0"/>
      <w:i w:val="0"/>
      <w:sz w:val="22"/>
    </w:rPr>
  </w:style>
  <w:style w:type="character" w:customStyle="1" w:styleId="WW8Num427z0">
    <w:name w:val="WW8Num427z0"/>
    <w:rPr>
      <w:rFonts w:ascii="Courier New" w:hAnsi="Courier New"/>
    </w:rPr>
  </w:style>
  <w:style w:type="character" w:customStyle="1" w:styleId="WW8Num440z0">
    <w:name w:val="WW8Num440z0"/>
    <w:rPr>
      <w:rFonts w:ascii="Wingdings" w:hAnsi="Wingdings"/>
    </w:rPr>
  </w:style>
  <w:style w:type="character" w:customStyle="1" w:styleId="WW8Num442z0">
    <w:name w:val="WW8Num442z0"/>
    <w:rPr>
      <w:rFonts w:ascii="Wingdings" w:hAnsi="Wingdings"/>
    </w:rPr>
  </w:style>
  <w:style w:type="character" w:customStyle="1" w:styleId="WW8Num449z0">
    <w:name w:val="WW8Num449z0"/>
    <w:rPr>
      <w:rFonts w:ascii="Symbol" w:hAnsi="Symbol"/>
    </w:rPr>
  </w:style>
  <w:style w:type="character" w:customStyle="1" w:styleId="WW8Num453z0">
    <w:name w:val="WW8Num453z0"/>
    <w:rPr>
      <w:rFonts w:ascii="Symbol" w:hAnsi="Symbol"/>
      <w:color w:val="auto"/>
    </w:rPr>
  </w:style>
  <w:style w:type="character" w:customStyle="1" w:styleId="WW8Num455z0">
    <w:name w:val="WW8Num455z0"/>
    <w:rPr>
      <w:b w:val="0"/>
      <w:i w:val="0"/>
      <w:sz w:val="22"/>
    </w:rPr>
  </w:style>
  <w:style w:type="character" w:customStyle="1" w:styleId="WW8Num461z0">
    <w:name w:val="WW8Num461z0"/>
    <w:rPr>
      <w:rFonts w:ascii="Wingdings" w:hAnsi="Wingdings"/>
    </w:rPr>
  </w:style>
  <w:style w:type="character" w:customStyle="1" w:styleId="WW8Num463z0">
    <w:name w:val="WW8Num463z0"/>
    <w:rPr>
      <w:rFonts w:ascii="Courier New" w:hAnsi="Courier New"/>
    </w:rPr>
  </w:style>
  <w:style w:type="character" w:customStyle="1" w:styleId="WW8Num468z0">
    <w:name w:val="WW8Num468z0"/>
    <w:rPr>
      <w:b w:val="0"/>
      <w:i w:val="0"/>
      <w:sz w:val="22"/>
    </w:rPr>
  </w:style>
  <w:style w:type="character" w:customStyle="1" w:styleId="WW8Num472z0">
    <w:name w:val="WW8Num472z0"/>
    <w:rPr>
      <w:rFonts w:ascii="Symbol" w:hAnsi="Symbol"/>
    </w:rPr>
  </w:style>
  <w:style w:type="character" w:customStyle="1" w:styleId="WW8Num473z0">
    <w:name w:val="WW8Num473z0"/>
    <w:rPr>
      <w:rFonts w:ascii="Courier New" w:hAnsi="Courier New"/>
    </w:rPr>
  </w:style>
  <w:style w:type="character" w:customStyle="1" w:styleId="WW8Num482z0">
    <w:name w:val="WW8Num482z0"/>
    <w:rPr>
      <w:rFonts w:ascii="Wingdings" w:hAnsi="Wingdings"/>
    </w:rPr>
  </w:style>
  <w:style w:type="character" w:customStyle="1" w:styleId="WW8Num491z0">
    <w:name w:val="WW8Num491z0"/>
    <w:rPr>
      <w:rFonts w:ascii="Symbol" w:hAnsi="Symbol"/>
    </w:rPr>
  </w:style>
  <w:style w:type="character" w:customStyle="1" w:styleId="WW8Num494z0">
    <w:name w:val="WW8Num494z0"/>
    <w:rPr>
      <w:rFonts w:ascii="Symbol" w:hAnsi="Symbol"/>
    </w:rPr>
  </w:style>
  <w:style w:type="character" w:customStyle="1" w:styleId="WW8Num496z0">
    <w:name w:val="WW8Num496z0"/>
    <w:rPr>
      <w:rFonts w:ascii="Symbol" w:hAnsi="Symbol"/>
    </w:rPr>
  </w:style>
  <w:style w:type="character" w:customStyle="1" w:styleId="WW8Num497z0">
    <w:name w:val="WW8Num497z0"/>
    <w:rPr>
      <w:rFonts w:ascii="Symbol" w:hAnsi="Symbol"/>
    </w:rPr>
  </w:style>
  <w:style w:type="character" w:customStyle="1" w:styleId="WW8Num498z0">
    <w:name w:val="WW8Num498z0"/>
    <w:rPr>
      <w:b w:val="0"/>
      <w:i w:val="0"/>
      <w:sz w:val="22"/>
    </w:rPr>
  </w:style>
  <w:style w:type="character" w:customStyle="1" w:styleId="WW8Num500z0">
    <w:name w:val="WW8Num500z0"/>
    <w:rPr>
      <w:rFonts w:ascii="Times New Roman" w:hAnsi="Times New Roman"/>
      <w:b w:val="0"/>
      <w:i w:val="0"/>
      <w:sz w:val="22"/>
      <w:u w:val="none"/>
    </w:rPr>
  </w:style>
  <w:style w:type="character" w:customStyle="1" w:styleId="WW8Num501z0">
    <w:name w:val="WW8Num501z0"/>
    <w:rPr>
      <w:b w:val="0"/>
      <w:i w:val="0"/>
      <w:sz w:val="22"/>
    </w:rPr>
  </w:style>
  <w:style w:type="character" w:customStyle="1" w:styleId="WW8Num506z0">
    <w:name w:val="WW8Num506z0"/>
    <w:rPr>
      <w:rFonts w:ascii="Symbol" w:hAnsi="Symbol"/>
    </w:rPr>
  </w:style>
  <w:style w:type="character" w:customStyle="1" w:styleId="WW8Num507z0">
    <w:name w:val="WW8Num507z0"/>
    <w:rPr>
      <w:b w:val="0"/>
      <w:i w:val="0"/>
      <w:sz w:val="22"/>
    </w:rPr>
  </w:style>
  <w:style w:type="character" w:customStyle="1" w:styleId="WW8Num510z0">
    <w:name w:val="WW8Num510z0"/>
    <w:rPr>
      <w:rFonts w:ascii="Times New Roman" w:hAnsi="Times New Roman"/>
      <w:b w:val="0"/>
      <w:i w:val="0"/>
      <w:sz w:val="22"/>
      <w:u w:val="none"/>
    </w:rPr>
  </w:style>
  <w:style w:type="character" w:customStyle="1" w:styleId="WW8Num511z0">
    <w:name w:val="WW8Num511z0"/>
    <w:rPr>
      <w:rFonts w:ascii="Symbol" w:hAnsi="Symbol"/>
    </w:rPr>
  </w:style>
  <w:style w:type="character" w:customStyle="1" w:styleId="WW8Num515z0">
    <w:name w:val="WW8Num515z0"/>
    <w:rPr>
      <w:rFonts w:ascii="Symbol" w:hAnsi="Symbol"/>
    </w:rPr>
  </w:style>
  <w:style w:type="character" w:customStyle="1" w:styleId="WW8NumSt1z0">
    <w:name w:val="WW8NumSt1z0"/>
    <w:rPr>
      <w:rFonts w:ascii="Symbol" w:hAnsi="Symbol"/>
    </w:rPr>
  </w:style>
  <w:style w:type="character" w:customStyle="1" w:styleId="WW8NumSt2z0">
    <w:name w:val="WW8NumSt2z0"/>
    <w:rPr>
      <w:rFonts w:ascii="Symbol" w:hAnsi="Symbol"/>
      <w:sz w:val="16"/>
    </w:rPr>
  </w:style>
  <w:style w:type="character" w:customStyle="1" w:styleId="WW8NumSt7z0">
    <w:name w:val="WW8NumSt7z0"/>
    <w:rPr>
      <w:rFonts w:ascii="Symbol" w:hAnsi="Symbol"/>
    </w:rPr>
  </w:style>
  <w:style w:type="character" w:customStyle="1" w:styleId="WW8NumSt8z0">
    <w:name w:val="WW8NumSt8z0"/>
    <w:rPr>
      <w:rFonts w:ascii="Symbol" w:hAnsi="Symbol"/>
    </w:rPr>
  </w:style>
  <w:style w:type="character" w:customStyle="1" w:styleId="WW8NumSt9z0">
    <w:name w:val="WW8NumSt9z0"/>
    <w:rPr>
      <w:rFonts w:ascii="Symbol" w:hAnsi="Symbol"/>
    </w:rPr>
  </w:style>
  <w:style w:type="character" w:customStyle="1" w:styleId="WW8NumSt13z0">
    <w:name w:val="WW8NumSt13z0"/>
    <w:rPr>
      <w:rFonts w:ascii="Symbol" w:hAnsi="Symbol"/>
    </w:rPr>
  </w:style>
  <w:style w:type="character" w:customStyle="1" w:styleId="WW8NumSt22z0">
    <w:name w:val="WW8NumSt22z0"/>
    <w:rPr>
      <w:rFonts w:ascii="Symbol" w:hAnsi="Symbol"/>
    </w:rPr>
  </w:style>
  <w:style w:type="character" w:customStyle="1" w:styleId="WW8NumSt32z0">
    <w:name w:val="WW8NumSt32z0"/>
    <w:rPr>
      <w:rFonts w:ascii="Monotype Sorts" w:hAnsi="Monotype Sorts"/>
      <w:sz w:val="26"/>
    </w:rPr>
  </w:style>
  <w:style w:type="character" w:customStyle="1" w:styleId="WW8NumSt33z0">
    <w:name w:val="WW8NumSt33z0"/>
    <w:rPr>
      <w:rFonts w:ascii="Monotype Sorts" w:hAnsi="Monotype Sorts"/>
      <w:sz w:val="38"/>
    </w:rPr>
  </w:style>
  <w:style w:type="character" w:customStyle="1" w:styleId="WW8NumSt34z0">
    <w:name w:val="WW8NumSt34z0"/>
    <w:rPr>
      <w:rFonts w:ascii="Monotype Sorts" w:hAnsi="Monotype Sorts"/>
      <w:sz w:val="38"/>
    </w:rPr>
  </w:style>
  <w:style w:type="character" w:customStyle="1" w:styleId="WW8NumSt35z0">
    <w:name w:val="WW8NumSt35z0"/>
    <w:rPr>
      <w:rFonts w:ascii="Monotype Sorts" w:hAnsi="Monotype Sorts"/>
      <w:sz w:val="38"/>
    </w:rPr>
  </w:style>
  <w:style w:type="character" w:customStyle="1" w:styleId="WW8NumSt36z0">
    <w:name w:val="WW8NumSt36z0"/>
    <w:rPr>
      <w:rFonts w:ascii="Monotype Sorts" w:hAnsi="Monotype Sorts"/>
      <w:sz w:val="38"/>
    </w:rPr>
  </w:style>
  <w:style w:type="character" w:customStyle="1" w:styleId="WW8NumSt37z0">
    <w:name w:val="WW8NumSt37z0"/>
    <w:rPr>
      <w:rFonts w:ascii="Monotype Sorts" w:hAnsi="Monotype Sorts"/>
      <w:sz w:val="38"/>
    </w:rPr>
  </w:style>
  <w:style w:type="character" w:customStyle="1" w:styleId="WW8NumSt38z0">
    <w:name w:val="WW8NumSt38z0"/>
    <w:rPr>
      <w:rFonts w:ascii="Monotype Sorts" w:hAnsi="Monotype Sorts"/>
      <w:sz w:val="38"/>
    </w:rPr>
  </w:style>
  <w:style w:type="character" w:customStyle="1" w:styleId="WW8NumSt39z0">
    <w:name w:val="WW8NumSt39z0"/>
    <w:rPr>
      <w:rFonts w:ascii="Monotype Sorts" w:hAnsi="Monotype Sorts"/>
      <w:sz w:val="38"/>
    </w:rPr>
  </w:style>
  <w:style w:type="character" w:customStyle="1" w:styleId="WW8NumSt40z0">
    <w:name w:val="WW8NumSt40z0"/>
    <w:rPr>
      <w:rFonts w:ascii="Monotype Sorts" w:hAnsi="Monotype Sorts"/>
      <w:sz w:val="26"/>
    </w:rPr>
  </w:style>
  <w:style w:type="character" w:customStyle="1" w:styleId="WW8NumSt41z0">
    <w:name w:val="WW8NumSt41z0"/>
    <w:rPr>
      <w:rFonts w:ascii="Monotype Sorts" w:hAnsi="Monotype Sorts"/>
      <w:sz w:val="19"/>
    </w:rPr>
  </w:style>
  <w:style w:type="character" w:customStyle="1" w:styleId="WW8NumSt42z0">
    <w:name w:val="WW8NumSt42z0"/>
    <w:rPr>
      <w:rFonts w:ascii="Monotype Sorts" w:hAnsi="Monotype Sorts"/>
      <w:sz w:val="19"/>
    </w:rPr>
  </w:style>
  <w:style w:type="character" w:customStyle="1" w:styleId="WW8NumSt43z0">
    <w:name w:val="WW8NumSt43z0"/>
    <w:rPr>
      <w:rFonts w:ascii="Monotype Sorts" w:hAnsi="Monotype Sorts"/>
      <w:sz w:val="19"/>
    </w:rPr>
  </w:style>
  <w:style w:type="character" w:customStyle="1" w:styleId="WW8NumSt44z0">
    <w:name w:val="WW8NumSt44z0"/>
    <w:rPr>
      <w:rFonts w:ascii="Monotype Sorts" w:hAnsi="Monotype Sorts"/>
      <w:sz w:val="26"/>
    </w:rPr>
  </w:style>
  <w:style w:type="character" w:customStyle="1" w:styleId="WW8NumSt45z0">
    <w:name w:val="WW8NumSt45z0"/>
    <w:rPr>
      <w:rFonts w:ascii="Monotype Sorts" w:hAnsi="Monotype Sorts"/>
      <w:sz w:val="19"/>
    </w:rPr>
  </w:style>
  <w:style w:type="character" w:customStyle="1" w:styleId="WW8NumSt46z0">
    <w:name w:val="WW8NumSt46z0"/>
    <w:rPr>
      <w:rFonts w:ascii="Monotype Sorts" w:hAnsi="Monotype Sorts"/>
      <w:sz w:val="19"/>
    </w:rPr>
  </w:style>
  <w:style w:type="character" w:customStyle="1" w:styleId="WW8NumSt47z0">
    <w:name w:val="WW8NumSt47z0"/>
    <w:rPr>
      <w:rFonts w:ascii="Monotype Sorts" w:hAnsi="Monotype Sorts"/>
      <w:sz w:val="19"/>
    </w:rPr>
  </w:style>
  <w:style w:type="character" w:customStyle="1" w:styleId="WW8NumSt48z0">
    <w:name w:val="WW8NumSt48z0"/>
    <w:rPr>
      <w:rFonts w:ascii="Monotype Sorts" w:hAnsi="Monotype Sorts"/>
      <w:sz w:val="19"/>
    </w:rPr>
  </w:style>
  <w:style w:type="character" w:customStyle="1" w:styleId="WW8NumSt49z0">
    <w:name w:val="WW8NumSt49z0"/>
    <w:rPr>
      <w:rFonts w:ascii="Monotype Sorts" w:hAnsi="Monotype Sorts"/>
      <w:sz w:val="19"/>
    </w:rPr>
  </w:style>
  <w:style w:type="character" w:customStyle="1" w:styleId="WW8NumSt50z0">
    <w:name w:val="WW8NumSt50z0"/>
    <w:rPr>
      <w:rFonts w:ascii="Monotype Sorts" w:hAnsi="Monotype Sorts"/>
      <w:sz w:val="26"/>
    </w:rPr>
  </w:style>
  <w:style w:type="character" w:customStyle="1" w:styleId="WW8NumSt51z0">
    <w:name w:val="WW8NumSt51z0"/>
    <w:rPr>
      <w:rFonts w:ascii="Monotype Sorts" w:hAnsi="Monotype Sorts"/>
      <w:sz w:val="19"/>
    </w:rPr>
  </w:style>
  <w:style w:type="character" w:customStyle="1" w:styleId="WW8NumSt52z0">
    <w:name w:val="WW8NumSt52z0"/>
    <w:rPr>
      <w:rFonts w:ascii="Monotype Sorts" w:hAnsi="Monotype Sorts"/>
      <w:sz w:val="19"/>
    </w:rPr>
  </w:style>
  <w:style w:type="character" w:customStyle="1" w:styleId="WW8NumSt53z0">
    <w:name w:val="WW8NumSt53z0"/>
    <w:rPr>
      <w:rFonts w:ascii="Monotype Sorts" w:hAnsi="Monotype Sorts"/>
      <w:sz w:val="19"/>
    </w:rPr>
  </w:style>
  <w:style w:type="character" w:customStyle="1" w:styleId="WW8NumSt54z0">
    <w:name w:val="WW8NumSt54z0"/>
    <w:rPr>
      <w:rFonts w:ascii="Monotype Sorts" w:hAnsi="Monotype Sorts"/>
      <w:sz w:val="26"/>
    </w:rPr>
  </w:style>
  <w:style w:type="character" w:customStyle="1" w:styleId="WW8NumSt55z0">
    <w:name w:val="WW8NumSt55z0"/>
    <w:rPr>
      <w:rFonts w:ascii="Monotype Sorts" w:hAnsi="Monotype Sorts"/>
      <w:sz w:val="19"/>
    </w:rPr>
  </w:style>
  <w:style w:type="character" w:customStyle="1" w:styleId="WW8NumSt56z0">
    <w:name w:val="WW8NumSt56z0"/>
    <w:rPr>
      <w:rFonts w:ascii="Monotype Sorts" w:hAnsi="Monotype Sorts"/>
      <w:sz w:val="26"/>
    </w:rPr>
  </w:style>
  <w:style w:type="character" w:customStyle="1" w:styleId="WW8NumSt57z0">
    <w:name w:val="WW8NumSt57z0"/>
    <w:rPr>
      <w:rFonts w:ascii="Monotype Sorts" w:hAnsi="Monotype Sorts"/>
      <w:sz w:val="19"/>
    </w:rPr>
  </w:style>
  <w:style w:type="character" w:customStyle="1" w:styleId="WW8NumSt58z0">
    <w:name w:val="WW8NumSt58z0"/>
    <w:rPr>
      <w:rFonts w:ascii="Monotype Sorts" w:hAnsi="Monotype Sorts"/>
      <w:sz w:val="19"/>
    </w:rPr>
  </w:style>
  <w:style w:type="character" w:customStyle="1" w:styleId="WW8NumSt59z0">
    <w:name w:val="WW8NumSt59z0"/>
    <w:rPr>
      <w:rFonts w:ascii="Monotype Sorts" w:hAnsi="Monotype Sorts"/>
      <w:sz w:val="19"/>
    </w:rPr>
  </w:style>
  <w:style w:type="character" w:customStyle="1" w:styleId="WW8NumSt60z0">
    <w:name w:val="WW8NumSt60z0"/>
    <w:rPr>
      <w:rFonts w:ascii="Monotype Sorts" w:hAnsi="Monotype Sorts"/>
      <w:sz w:val="19"/>
    </w:rPr>
  </w:style>
  <w:style w:type="character" w:customStyle="1" w:styleId="WW8NumSt61z0">
    <w:name w:val="WW8NumSt61z0"/>
    <w:rPr>
      <w:rFonts w:ascii="Monotype Sorts" w:hAnsi="Monotype Sorts"/>
      <w:sz w:val="26"/>
    </w:rPr>
  </w:style>
  <w:style w:type="character" w:customStyle="1" w:styleId="WW8NumSt62z0">
    <w:name w:val="WW8NumSt62z0"/>
    <w:rPr>
      <w:rFonts w:ascii="Monotype Sorts" w:hAnsi="Monotype Sorts"/>
      <w:sz w:val="19"/>
    </w:rPr>
  </w:style>
  <w:style w:type="character" w:customStyle="1" w:styleId="WW8NumSt63z0">
    <w:name w:val="WW8NumSt63z0"/>
    <w:rPr>
      <w:rFonts w:ascii="Monotype Sorts" w:hAnsi="Monotype Sorts"/>
      <w:sz w:val="19"/>
    </w:rPr>
  </w:style>
  <w:style w:type="character" w:customStyle="1" w:styleId="WW8NumSt64z0">
    <w:name w:val="WW8NumSt64z0"/>
    <w:rPr>
      <w:rFonts w:ascii="Monotype Sorts" w:hAnsi="Monotype Sorts"/>
      <w:sz w:val="19"/>
    </w:rPr>
  </w:style>
  <w:style w:type="character" w:customStyle="1" w:styleId="WW8NumSt65z0">
    <w:name w:val="WW8NumSt65z0"/>
    <w:rPr>
      <w:rFonts w:ascii="Monotype Sorts" w:hAnsi="Monotype Sorts"/>
      <w:sz w:val="19"/>
    </w:rPr>
  </w:style>
  <w:style w:type="character" w:customStyle="1" w:styleId="WW8NumSt66z0">
    <w:name w:val="WW8NumSt66z0"/>
    <w:rPr>
      <w:rFonts w:ascii="Monotype Sorts" w:hAnsi="Monotype Sorts"/>
      <w:sz w:val="26"/>
    </w:rPr>
  </w:style>
  <w:style w:type="character" w:customStyle="1" w:styleId="WW8NumSt67z0">
    <w:name w:val="WW8NumSt67z0"/>
    <w:rPr>
      <w:rFonts w:ascii="Monotype Sorts" w:hAnsi="Monotype Sorts"/>
      <w:sz w:val="19"/>
    </w:rPr>
  </w:style>
  <w:style w:type="character" w:customStyle="1" w:styleId="WW8NumSt68z0">
    <w:name w:val="WW8NumSt68z0"/>
    <w:rPr>
      <w:rFonts w:ascii="Monotype Sorts" w:hAnsi="Monotype Sorts"/>
      <w:sz w:val="16"/>
    </w:rPr>
  </w:style>
  <w:style w:type="character" w:customStyle="1" w:styleId="WW8NumSt69z0">
    <w:name w:val="WW8NumSt69z0"/>
    <w:rPr>
      <w:rFonts w:ascii="Monotype Sorts" w:hAnsi="Monotype Sorts"/>
      <w:sz w:val="19"/>
    </w:rPr>
  </w:style>
  <w:style w:type="character" w:customStyle="1" w:styleId="WW8NumSt70z0">
    <w:name w:val="WW8NumSt70z0"/>
    <w:rPr>
      <w:rFonts w:ascii="Monotype Sorts" w:hAnsi="Monotype Sorts"/>
      <w:sz w:val="19"/>
    </w:rPr>
  </w:style>
  <w:style w:type="character" w:customStyle="1" w:styleId="WW8NumSt71z0">
    <w:name w:val="WW8NumSt71z0"/>
    <w:rPr>
      <w:rFonts w:ascii="Monotype Sorts" w:hAnsi="Monotype Sorts"/>
      <w:sz w:val="26"/>
    </w:rPr>
  </w:style>
  <w:style w:type="character" w:customStyle="1" w:styleId="WW8NumSt72z0">
    <w:name w:val="WW8NumSt72z0"/>
    <w:rPr>
      <w:rFonts w:ascii="Monotype Sorts" w:hAnsi="Monotype Sorts"/>
      <w:sz w:val="19"/>
    </w:rPr>
  </w:style>
  <w:style w:type="character" w:customStyle="1" w:styleId="WW8NumSt73z0">
    <w:name w:val="WW8NumSt73z0"/>
    <w:rPr>
      <w:rFonts w:ascii="Monotype Sorts" w:hAnsi="Monotype Sorts"/>
      <w:sz w:val="16"/>
    </w:rPr>
  </w:style>
  <w:style w:type="character" w:customStyle="1" w:styleId="WW8NumSt74z0">
    <w:name w:val="WW8NumSt74z0"/>
    <w:rPr>
      <w:rFonts w:ascii="Monotype Sorts" w:hAnsi="Monotype Sorts"/>
      <w:sz w:val="19"/>
    </w:rPr>
  </w:style>
  <w:style w:type="character" w:customStyle="1" w:styleId="WW8NumSt75z0">
    <w:name w:val="WW8NumSt75z0"/>
    <w:rPr>
      <w:rFonts w:ascii="Monotype Sorts" w:hAnsi="Monotype Sorts"/>
      <w:sz w:val="16"/>
    </w:rPr>
  </w:style>
  <w:style w:type="character" w:customStyle="1" w:styleId="WW8NumSt76z0">
    <w:name w:val="WW8NumSt76z0"/>
    <w:rPr>
      <w:rFonts w:ascii="Monotype Sorts" w:hAnsi="Monotype Sorts"/>
      <w:sz w:val="16"/>
    </w:rPr>
  </w:style>
  <w:style w:type="character" w:customStyle="1" w:styleId="WW8NumSt77z0">
    <w:name w:val="WW8NumSt77z0"/>
    <w:rPr>
      <w:rFonts w:ascii="Monotype Sorts" w:hAnsi="Monotype Sorts"/>
      <w:sz w:val="26"/>
    </w:rPr>
  </w:style>
  <w:style w:type="character" w:customStyle="1" w:styleId="WW8NumSt78z0">
    <w:name w:val="WW8NumSt78z0"/>
    <w:rPr>
      <w:rFonts w:ascii="Monotype Sorts" w:hAnsi="Monotype Sorts"/>
      <w:sz w:val="19"/>
    </w:rPr>
  </w:style>
  <w:style w:type="character" w:customStyle="1" w:styleId="WW8NumSt79z0">
    <w:name w:val="WW8NumSt79z0"/>
    <w:rPr>
      <w:rFonts w:ascii="Monotype Sorts" w:hAnsi="Monotype Sorts"/>
      <w:sz w:val="16"/>
    </w:rPr>
  </w:style>
  <w:style w:type="character" w:customStyle="1" w:styleId="WW8NumSt80z0">
    <w:name w:val="WW8NumSt80z0"/>
    <w:rPr>
      <w:rFonts w:ascii="Monotype Sorts" w:hAnsi="Monotype Sorts"/>
      <w:sz w:val="16"/>
    </w:rPr>
  </w:style>
  <w:style w:type="character" w:customStyle="1" w:styleId="WW8NumSt81z0">
    <w:name w:val="WW8NumSt81z0"/>
    <w:rPr>
      <w:rFonts w:ascii="Monotype Sorts" w:hAnsi="Monotype Sorts"/>
      <w:sz w:val="26"/>
    </w:rPr>
  </w:style>
  <w:style w:type="character" w:customStyle="1" w:styleId="WW8NumSt82z0">
    <w:name w:val="WW8NumSt82z0"/>
    <w:rPr>
      <w:rFonts w:ascii="Monotype Sorts" w:hAnsi="Monotype Sorts"/>
      <w:sz w:val="19"/>
    </w:rPr>
  </w:style>
  <w:style w:type="character" w:customStyle="1" w:styleId="WW8NumSt83z0">
    <w:name w:val="WW8NumSt83z0"/>
    <w:rPr>
      <w:rFonts w:ascii="Monotype Sorts" w:hAnsi="Monotype Sorts"/>
      <w:sz w:val="16"/>
    </w:rPr>
  </w:style>
  <w:style w:type="character" w:customStyle="1" w:styleId="WW8NumSt84z0">
    <w:name w:val="WW8NumSt84z0"/>
    <w:rPr>
      <w:rFonts w:ascii="Monotype Sorts" w:hAnsi="Monotype Sorts"/>
      <w:sz w:val="16"/>
    </w:rPr>
  </w:style>
  <w:style w:type="character" w:customStyle="1" w:styleId="WW8NumSt85z0">
    <w:name w:val="WW8NumSt85z0"/>
    <w:rPr>
      <w:rFonts w:ascii="Monotype Sorts" w:hAnsi="Monotype Sorts"/>
      <w:sz w:val="16"/>
    </w:rPr>
  </w:style>
  <w:style w:type="character" w:customStyle="1" w:styleId="WW8NumSt86z0">
    <w:name w:val="WW8NumSt86z0"/>
    <w:rPr>
      <w:rFonts w:ascii="Monotype Sorts" w:hAnsi="Monotype Sorts"/>
      <w:sz w:val="16"/>
    </w:rPr>
  </w:style>
  <w:style w:type="character" w:customStyle="1" w:styleId="WW8NumSt87z0">
    <w:name w:val="WW8NumSt87z0"/>
    <w:rPr>
      <w:rFonts w:ascii="Monotype Sorts" w:hAnsi="Monotype Sorts"/>
      <w:sz w:val="26"/>
    </w:rPr>
  </w:style>
  <w:style w:type="character" w:customStyle="1" w:styleId="WW8NumSt88z0">
    <w:name w:val="WW8NumSt88z0"/>
    <w:rPr>
      <w:rFonts w:ascii="Monotype Sorts" w:hAnsi="Monotype Sorts"/>
      <w:sz w:val="19"/>
    </w:rPr>
  </w:style>
  <w:style w:type="character" w:customStyle="1" w:styleId="WW8NumSt89z0">
    <w:name w:val="WW8NumSt89z0"/>
    <w:rPr>
      <w:rFonts w:ascii="Monotype Sorts" w:hAnsi="Monotype Sorts"/>
      <w:sz w:val="16"/>
    </w:rPr>
  </w:style>
  <w:style w:type="character" w:customStyle="1" w:styleId="WW8NumSt90z0">
    <w:name w:val="WW8NumSt90z0"/>
    <w:rPr>
      <w:rFonts w:ascii="Monotype Sorts" w:hAnsi="Monotype Sorts"/>
      <w:sz w:val="16"/>
    </w:rPr>
  </w:style>
  <w:style w:type="character" w:customStyle="1" w:styleId="WW8NumSt91z0">
    <w:name w:val="WW8NumSt91z0"/>
    <w:rPr>
      <w:rFonts w:ascii="Monotype Sorts" w:hAnsi="Monotype Sorts"/>
      <w:sz w:val="16"/>
    </w:rPr>
  </w:style>
  <w:style w:type="character" w:customStyle="1" w:styleId="WW8NumSt92z0">
    <w:name w:val="WW8NumSt92z0"/>
    <w:rPr>
      <w:rFonts w:ascii="Monotype Sorts" w:hAnsi="Monotype Sorts"/>
      <w:sz w:val="26"/>
    </w:rPr>
  </w:style>
  <w:style w:type="character" w:customStyle="1" w:styleId="WW8NumSt93z0">
    <w:name w:val="WW8NumSt93z0"/>
    <w:rPr>
      <w:rFonts w:ascii="Monotype Sorts" w:hAnsi="Monotype Sorts"/>
      <w:sz w:val="19"/>
    </w:rPr>
  </w:style>
  <w:style w:type="character" w:customStyle="1" w:styleId="WW8NumSt94z0">
    <w:name w:val="WW8NumSt94z0"/>
    <w:rPr>
      <w:rFonts w:ascii="Monotype Sorts" w:hAnsi="Monotype Sorts"/>
      <w:sz w:val="16"/>
    </w:rPr>
  </w:style>
  <w:style w:type="character" w:customStyle="1" w:styleId="WW8NumSt95z0">
    <w:name w:val="WW8NumSt95z0"/>
    <w:rPr>
      <w:rFonts w:ascii="Monotype Sorts" w:hAnsi="Monotype Sorts"/>
      <w:sz w:val="16"/>
    </w:rPr>
  </w:style>
  <w:style w:type="character" w:customStyle="1" w:styleId="WW8NumSt96z0">
    <w:name w:val="WW8NumSt96z0"/>
    <w:rPr>
      <w:rFonts w:ascii="Monotype Sorts" w:hAnsi="Monotype Sorts"/>
      <w:sz w:val="16"/>
    </w:rPr>
  </w:style>
  <w:style w:type="character" w:customStyle="1" w:styleId="WW8NumSt97z0">
    <w:name w:val="WW8NumSt97z0"/>
    <w:rPr>
      <w:rFonts w:ascii="Monotype Sorts" w:hAnsi="Monotype Sorts"/>
      <w:sz w:val="19"/>
    </w:rPr>
  </w:style>
  <w:style w:type="character" w:customStyle="1" w:styleId="WW8NumSt98z0">
    <w:name w:val="WW8NumSt98z0"/>
    <w:rPr>
      <w:rFonts w:ascii="Monotype Sorts" w:hAnsi="Monotype Sorts"/>
      <w:sz w:val="16"/>
    </w:rPr>
  </w:style>
  <w:style w:type="character" w:customStyle="1" w:styleId="WW8NumSt99z0">
    <w:name w:val="WW8NumSt99z0"/>
    <w:rPr>
      <w:rFonts w:ascii="Monotype Sorts" w:hAnsi="Monotype Sorts"/>
      <w:sz w:val="16"/>
    </w:rPr>
  </w:style>
  <w:style w:type="character" w:customStyle="1" w:styleId="WW8NumSt100z0">
    <w:name w:val="WW8NumSt100z0"/>
    <w:rPr>
      <w:rFonts w:ascii="Monotype Sorts" w:hAnsi="Monotype Sorts"/>
      <w:sz w:val="19"/>
    </w:rPr>
  </w:style>
  <w:style w:type="character" w:customStyle="1" w:styleId="WW8NumSt101z0">
    <w:name w:val="WW8NumSt101z0"/>
    <w:rPr>
      <w:rFonts w:ascii="Monotype Sorts" w:hAnsi="Monotype Sorts"/>
      <w:sz w:val="16"/>
    </w:rPr>
  </w:style>
  <w:style w:type="character" w:customStyle="1" w:styleId="WW8NumSt102z0">
    <w:name w:val="WW8NumSt102z0"/>
    <w:rPr>
      <w:rFonts w:ascii="Monotype Sorts" w:hAnsi="Monotype Sorts"/>
      <w:sz w:val="16"/>
    </w:rPr>
  </w:style>
  <w:style w:type="character" w:customStyle="1" w:styleId="WW8NumSt103z0">
    <w:name w:val="WW8NumSt103z0"/>
    <w:rPr>
      <w:rFonts w:ascii="Monotype Sorts" w:hAnsi="Monotype Sorts"/>
      <w:sz w:val="16"/>
    </w:rPr>
  </w:style>
  <w:style w:type="character" w:customStyle="1" w:styleId="WW8NumSt104z0">
    <w:name w:val="WW8NumSt104z0"/>
    <w:rPr>
      <w:rFonts w:ascii="Monotype Sorts" w:hAnsi="Monotype Sorts"/>
      <w:sz w:val="19"/>
    </w:rPr>
  </w:style>
  <w:style w:type="character" w:customStyle="1" w:styleId="WW8NumSt105z0">
    <w:name w:val="WW8NumSt105z0"/>
    <w:rPr>
      <w:rFonts w:ascii="Monotype Sorts" w:hAnsi="Monotype Sorts"/>
      <w:sz w:val="16"/>
    </w:rPr>
  </w:style>
  <w:style w:type="character" w:customStyle="1" w:styleId="WW8NumSt106z0">
    <w:name w:val="WW8NumSt106z0"/>
    <w:rPr>
      <w:rFonts w:ascii="Monotype Sorts" w:hAnsi="Monotype Sorts"/>
      <w:sz w:val="19"/>
    </w:rPr>
  </w:style>
  <w:style w:type="character" w:customStyle="1" w:styleId="WW8NumSt107z0">
    <w:name w:val="WW8NumSt107z0"/>
    <w:rPr>
      <w:rFonts w:ascii="Monotype Sorts" w:hAnsi="Monotype Sorts"/>
      <w:sz w:val="16"/>
    </w:rPr>
  </w:style>
  <w:style w:type="character" w:customStyle="1" w:styleId="WW8NumSt108z0">
    <w:name w:val="WW8NumSt108z0"/>
    <w:rPr>
      <w:rFonts w:ascii="Monotype Sorts" w:hAnsi="Monotype Sorts"/>
      <w:sz w:val="16"/>
    </w:rPr>
  </w:style>
  <w:style w:type="character" w:customStyle="1" w:styleId="WW8NumSt109z0">
    <w:name w:val="WW8NumSt109z0"/>
    <w:rPr>
      <w:rFonts w:ascii="Monotype Sorts" w:hAnsi="Monotype Sorts"/>
      <w:sz w:val="16"/>
    </w:rPr>
  </w:style>
  <w:style w:type="character" w:customStyle="1" w:styleId="WW8NumSt110z0">
    <w:name w:val="WW8NumSt110z0"/>
    <w:rPr>
      <w:rFonts w:ascii="Monotype Sorts" w:hAnsi="Monotype Sorts"/>
      <w:sz w:val="16"/>
    </w:rPr>
  </w:style>
  <w:style w:type="character" w:customStyle="1" w:styleId="WW8NumSt111z0">
    <w:name w:val="WW8NumSt111z0"/>
    <w:rPr>
      <w:rFonts w:ascii="Monotype Sorts" w:hAnsi="Monotype Sorts"/>
      <w:sz w:val="19"/>
    </w:rPr>
  </w:style>
  <w:style w:type="character" w:customStyle="1" w:styleId="WW8NumSt112z0">
    <w:name w:val="WW8NumSt112z0"/>
    <w:rPr>
      <w:rFonts w:ascii="Monotype Sorts" w:hAnsi="Monotype Sorts"/>
      <w:sz w:val="16"/>
    </w:rPr>
  </w:style>
  <w:style w:type="character" w:customStyle="1" w:styleId="WW8NumSt113z0">
    <w:name w:val="WW8NumSt113z0"/>
    <w:rPr>
      <w:rFonts w:ascii="Monotype Sorts" w:hAnsi="Monotype Sorts"/>
      <w:sz w:val="19"/>
    </w:rPr>
  </w:style>
  <w:style w:type="character" w:customStyle="1" w:styleId="WW8NumSt114z0">
    <w:name w:val="WW8NumSt114z0"/>
    <w:rPr>
      <w:rFonts w:ascii="Monotype Sorts" w:hAnsi="Monotype Sorts"/>
      <w:sz w:val="16"/>
    </w:rPr>
  </w:style>
  <w:style w:type="character" w:customStyle="1" w:styleId="WW8NumSt115z0">
    <w:name w:val="WW8NumSt115z0"/>
    <w:rPr>
      <w:rFonts w:ascii="Monotype Sorts" w:hAnsi="Monotype Sorts"/>
      <w:sz w:val="16"/>
    </w:rPr>
  </w:style>
  <w:style w:type="character" w:customStyle="1" w:styleId="WW8NumSt116z0">
    <w:name w:val="WW8NumSt116z0"/>
    <w:rPr>
      <w:rFonts w:ascii="Monotype Sorts" w:hAnsi="Monotype Sorts"/>
      <w:sz w:val="16"/>
    </w:rPr>
  </w:style>
  <w:style w:type="character" w:customStyle="1" w:styleId="WW8NumSt117z0">
    <w:name w:val="WW8NumSt117z0"/>
    <w:rPr>
      <w:rFonts w:ascii="Monotype Sorts" w:hAnsi="Monotype Sorts"/>
      <w:sz w:val="26"/>
    </w:rPr>
  </w:style>
  <w:style w:type="character" w:customStyle="1" w:styleId="WW8NumSt118z0">
    <w:name w:val="WW8NumSt118z0"/>
    <w:rPr>
      <w:rFonts w:ascii="Monotype Sorts" w:hAnsi="Monotype Sorts"/>
      <w:sz w:val="19"/>
    </w:rPr>
  </w:style>
  <w:style w:type="character" w:customStyle="1" w:styleId="WW8NumSt119z0">
    <w:name w:val="WW8NumSt119z0"/>
    <w:rPr>
      <w:rFonts w:ascii="Monotype Sorts" w:hAnsi="Monotype Sorts"/>
      <w:sz w:val="19"/>
    </w:rPr>
  </w:style>
  <w:style w:type="character" w:customStyle="1" w:styleId="WW8NumSt120z0">
    <w:name w:val="WW8NumSt120z0"/>
    <w:rPr>
      <w:rFonts w:ascii="Monotype Sorts" w:hAnsi="Monotype Sorts"/>
      <w:sz w:val="19"/>
    </w:rPr>
  </w:style>
  <w:style w:type="character" w:customStyle="1" w:styleId="WW8NumSt121z0">
    <w:name w:val="WW8NumSt121z0"/>
    <w:rPr>
      <w:rFonts w:ascii="Monotype Sorts" w:hAnsi="Monotype Sorts"/>
      <w:sz w:val="19"/>
    </w:rPr>
  </w:style>
  <w:style w:type="character" w:customStyle="1" w:styleId="WW8NumSt122z0">
    <w:name w:val="WW8NumSt122z0"/>
    <w:rPr>
      <w:rFonts w:ascii="Monotype Sorts" w:hAnsi="Monotype Sorts"/>
      <w:sz w:val="19"/>
    </w:rPr>
  </w:style>
  <w:style w:type="character" w:customStyle="1" w:styleId="WW8NumSt123z0">
    <w:name w:val="WW8NumSt123z0"/>
    <w:rPr>
      <w:rFonts w:ascii="Monotype Sorts" w:hAnsi="Monotype Sorts"/>
      <w:sz w:val="26"/>
    </w:rPr>
  </w:style>
  <w:style w:type="character" w:customStyle="1" w:styleId="WW8NumSt124z0">
    <w:name w:val="WW8NumSt124z0"/>
    <w:rPr>
      <w:rFonts w:ascii="Monotype Sorts" w:hAnsi="Monotype Sorts"/>
      <w:sz w:val="19"/>
    </w:rPr>
  </w:style>
  <w:style w:type="character" w:customStyle="1" w:styleId="WW8NumSt125z0">
    <w:name w:val="WW8NumSt125z0"/>
    <w:rPr>
      <w:rFonts w:ascii="Monotype Sorts" w:hAnsi="Monotype Sorts"/>
      <w:sz w:val="19"/>
    </w:rPr>
  </w:style>
  <w:style w:type="character" w:customStyle="1" w:styleId="WW8NumSt126z0">
    <w:name w:val="WW8NumSt126z0"/>
    <w:rPr>
      <w:rFonts w:ascii="Monotype Sorts" w:hAnsi="Monotype Sorts"/>
      <w:sz w:val="19"/>
    </w:rPr>
  </w:style>
  <w:style w:type="character" w:customStyle="1" w:styleId="WW8NumSt127z0">
    <w:name w:val="WW8NumSt127z0"/>
    <w:rPr>
      <w:rFonts w:ascii="Monotype Sorts" w:hAnsi="Monotype Sorts"/>
      <w:sz w:val="19"/>
    </w:rPr>
  </w:style>
  <w:style w:type="character" w:customStyle="1" w:styleId="WW8NumSt128z0">
    <w:name w:val="WW8NumSt128z0"/>
    <w:rPr>
      <w:rFonts w:ascii="Monotype Sorts" w:hAnsi="Monotype Sorts"/>
      <w:sz w:val="19"/>
    </w:rPr>
  </w:style>
  <w:style w:type="character" w:customStyle="1" w:styleId="WW8NumSt129z0">
    <w:name w:val="WW8NumSt129z0"/>
    <w:rPr>
      <w:rFonts w:ascii="Monotype Sorts" w:hAnsi="Monotype Sorts"/>
      <w:sz w:val="26"/>
    </w:rPr>
  </w:style>
  <w:style w:type="character" w:customStyle="1" w:styleId="WW8NumSt130z0">
    <w:name w:val="WW8NumSt130z0"/>
    <w:rPr>
      <w:rFonts w:ascii="Monotype Sorts" w:hAnsi="Monotype Sorts"/>
      <w:sz w:val="19"/>
    </w:rPr>
  </w:style>
  <w:style w:type="character" w:customStyle="1" w:styleId="WW8NumSt131z0">
    <w:name w:val="WW8NumSt131z0"/>
    <w:rPr>
      <w:rFonts w:ascii="Monotype Sorts" w:hAnsi="Monotype Sorts"/>
      <w:sz w:val="19"/>
    </w:rPr>
  </w:style>
  <w:style w:type="character" w:customStyle="1" w:styleId="WW8NumSt132z0">
    <w:name w:val="WW8NumSt132z0"/>
    <w:rPr>
      <w:rFonts w:ascii="Monotype Sorts" w:hAnsi="Monotype Sorts"/>
      <w:sz w:val="19"/>
    </w:rPr>
  </w:style>
  <w:style w:type="character" w:customStyle="1" w:styleId="WW8NumSt133z0">
    <w:name w:val="WW8NumSt133z0"/>
    <w:rPr>
      <w:rFonts w:ascii="Monotype Sorts" w:hAnsi="Monotype Sorts"/>
      <w:sz w:val="19"/>
    </w:rPr>
  </w:style>
  <w:style w:type="character" w:customStyle="1" w:styleId="WW8NumSt134z0">
    <w:name w:val="WW8NumSt134z0"/>
    <w:rPr>
      <w:rFonts w:ascii="Monotype Sorts" w:hAnsi="Monotype Sorts"/>
      <w:sz w:val="19"/>
    </w:rPr>
  </w:style>
  <w:style w:type="character" w:customStyle="1" w:styleId="WW8NumSt135z0">
    <w:name w:val="WW8NumSt135z0"/>
    <w:rPr>
      <w:rFonts w:ascii="Monotype Sorts" w:hAnsi="Monotype Sorts"/>
      <w:sz w:val="26"/>
    </w:rPr>
  </w:style>
  <w:style w:type="character" w:customStyle="1" w:styleId="WW8NumSt136z0">
    <w:name w:val="WW8NumSt136z0"/>
    <w:rPr>
      <w:rFonts w:ascii="Monotype Sorts" w:hAnsi="Monotype Sorts"/>
      <w:sz w:val="19"/>
    </w:rPr>
  </w:style>
  <w:style w:type="character" w:customStyle="1" w:styleId="WW8NumSt137z0">
    <w:name w:val="WW8NumSt137z0"/>
    <w:rPr>
      <w:rFonts w:ascii="Monotype Sorts" w:hAnsi="Monotype Sorts"/>
      <w:sz w:val="19"/>
    </w:rPr>
  </w:style>
  <w:style w:type="character" w:customStyle="1" w:styleId="WW8NumSt138z0">
    <w:name w:val="WW8NumSt138z0"/>
    <w:rPr>
      <w:rFonts w:ascii="Monotype Sorts" w:hAnsi="Monotype Sorts"/>
      <w:sz w:val="19"/>
    </w:rPr>
  </w:style>
  <w:style w:type="character" w:customStyle="1" w:styleId="WW8NumSt139z0">
    <w:name w:val="WW8NumSt139z0"/>
    <w:rPr>
      <w:rFonts w:ascii="Monotype Sorts" w:hAnsi="Monotype Sorts"/>
      <w:sz w:val="19"/>
    </w:rPr>
  </w:style>
  <w:style w:type="character" w:customStyle="1" w:styleId="WW8NumSt140z0">
    <w:name w:val="WW8NumSt140z0"/>
    <w:rPr>
      <w:rFonts w:ascii="Monotype Sorts" w:hAnsi="Monotype Sorts"/>
      <w:sz w:val="26"/>
    </w:rPr>
  </w:style>
  <w:style w:type="character" w:customStyle="1" w:styleId="WW8NumSt141z0">
    <w:name w:val="WW8NumSt141z0"/>
    <w:rPr>
      <w:rFonts w:ascii="Monotype Sorts" w:hAnsi="Monotype Sorts"/>
      <w:sz w:val="19"/>
    </w:rPr>
  </w:style>
  <w:style w:type="character" w:customStyle="1" w:styleId="WW8NumSt142z0">
    <w:name w:val="WW8NumSt142z0"/>
    <w:rPr>
      <w:rFonts w:ascii="Monotype Sorts" w:hAnsi="Monotype Sorts"/>
      <w:sz w:val="19"/>
    </w:rPr>
  </w:style>
  <w:style w:type="character" w:customStyle="1" w:styleId="WW8NumSt143z0">
    <w:name w:val="WW8NumSt143z0"/>
    <w:rPr>
      <w:rFonts w:ascii="Monotype Sorts" w:hAnsi="Monotype Sorts"/>
      <w:sz w:val="19"/>
    </w:rPr>
  </w:style>
  <w:style w:type="character" w:customStyle="1" w:styleId="WW8NumSt144z0">
    <w:name w:val="WW8NumSt144z0"/>
    <w:rPr>
      <w:rFonts w:ascii="Monotype Sorts" w:hAnsi="Monotype Sorts"/>
      <w:sz w:val="16"/>
    </w:rPr>
  </w:style>
  <w:style w:type="character" w:customStyle="1" w:styleId="WW8NumSt145z0">
    <w:name w:val="WW8NumSt145z0"/>
    <w:rPr>
      <w:rFonts w:ascii="Monotype Sorts" w:hAnsi="Monotype Sorts"/>
      <w:sz w:val="16"/>
    </w:rPr>
  </w:style>
  <w:style w:type="character" w:customStyle="1" w:styleId="WW8NumSt146z0">
    <w:name w:val="WW8NumSt146z0"/>
    <w:rPr>
      <w:rFonts w:ascii="Monotype Sorts" w:hAnsi="Monotype Sorts"/>
      <w:sz w:val="26"/>
    </w:rPr>
  </w:style>
  <w:style w:type="character" w:customStyle="1" w:styleId="WW8NumSt147z0">
    <w:name w:val="WW8NumSt147z0"/>
    <w:rPr>
      <w:rFonts w:ascii="Monotype Sorts" w:hAnsi="Monotype Sorts"/>
      <w:sz w:val="19"/>
    </w:rPr>
  </w:style>
  <w:style w:type="character" w:customStyle="1" w:styleId="WW8NumSt148z0">
    <w:name w:val="WW8NumSt148z0"/>
    <w:rPr>
      <w:rFonts w:ascii="Monotype Sorts" w:hAnsi="Monotype Sorts"/>
      <w:sz w:val="19"/>
    </w:rPr>
  </w:style>
  <w:style w:type="character" w:customStyle="1" w:styleId="WW8NumSt149z0">
    <w:name w:val="WW8NumSt149z0"/>
    <w:rPr>
      <w:rFonts w:ascii="Monotype Sorts" w:hAnsi="Monotype Sorts"/>
      <w:sz w:val="19"/>
    </w:rPr>
  </w:style>
  <w:style w:type="character" w:customStyle="1" w:styleId="WW8NumSt150z0">
    <w:name w:val="WW8NumSt150z0"/>
    <w:rPr>
      <w:rFonts w:ascii="Monotype Sorts" w:hAnsi="Monotype Sorts"/>
      <w:sz w:val="19"/>
    </w:rPr>
  </w:style>
  <w:style w:type="character" w:customStyle="1" w:styleId="WW8NumSt151z0">
    <w:name w:val="WW8NumSt151z0"/>
    <w:rPr>
      <w:rFonts w:ascii="Monotype Sorts" w:hAnsi="Monotype Sorts"/>
      <w:sz w:val="19"/>
    </w:rPr>
  </w:style>
  <w:style w:type="character" w:customStyle="1" w:styleId="WW8NumSt152z0">
    <w:name w:val="WW8NumSt152z0"/>
    <w:rPr>
      <w:rFonts w:ascii="Monotype Sorts" w:hAnsi="Monotype Sorts"/>
      <w:sz w:val="19"/>
    </w:rPr>
  </w:style>
  <w:style w:type="character" w:customStyle="1" w:styleId="WW8NumSt153z0">
    <w:name w:val="WW8NumSt153z0"/>
    <w:rPr>
      <w:rFonts w:ascii="Monotype Sorts" w:hAnsi="Monotype Sorts"/>
      <w:sz w:val="26"/>
    </w:rPr>
  </w:style>
  <w:style w:type="character" w:customStyle="1" w:styleId="WW8NumSt154z0">
    <w:name w:val="WW8NumSt154z0"/>
    <w:rPr>
      <w:rFonts w:ascii="Monotype Sorts" w:hAnsi="Monotype Sorts"/>
      <w:sz w:val="19"/>
    </w:rPr>
  </w:style>
  <w:style w:type="character" w:customStyle="1" w:styleId="WW8NumSt155z0">
    <w:name w:val="WW8NumSt155z0"/>
    <w:rPr>
      <w:rFonts w:ascii="Monotype Sorts" w:hAnsi="Monotype Sorts"/>
      <w:sz w:val="19"/>
    </w:rPr>
  </w:style>
  <w:style w:type="character" w:customStyle="1" w:styleId="WW8NumSt156z0">
    <w:name w:val="WW8NumSt156z0"/>
    <w:rPr>
      <w:rFonts w:ascii="Monotype Sorts" w:hAnsi="Monotype Sorts"/>
      <w:sz w:val="19"/>
    </w:rPr>
  </w:style>
  <w:style w:type="character" w:customStyle="1" w:styleId="WW8NumSt157z0">
    <w:name w:val="WW8NumSt157z0"/>
    <w:rPr>
      <w:rFonts w:ascii="Monotype Sorts" w:hAnsi="Monotype Sorts"/>
      <w:sz w:val="19"/>
    </w:rPr>
  </w:style>
  <w:style w:type="character" w:customStyle="1" w:styleId="WW8NumSt158z0">
    <w:name w:val="WW8NumSt158z0"/>
    <w:rPr>
      <w:rFonts w:ascii="Monotype Sorts" w:hAnsi="Monotype Sorts"/>
      <w:sz w:val="19"/>
    </w:rPr>
  </w:style>
  <w:style w:type="character" w:customStyle="1" w:styleId="WW8NumSt159z0">
    <w:name w:val="WW8NumSt159z0"/>
    <w:rPr>
      <w:rFonts w:ascii="Monotype Sorts" w:hAnsi="Monotype Sorts"/>
      <w:sz w:val="19"/>
    </w:rPr>
  </w:style>
  <w:style w:type="character" w:customStyle="1" w:styleId="WW8NumSt160z0">
    <w:name w:val="WW8NumSt160z0"/>
    <w:rPr>
      <w:rFonts w:ascii="Monotype Sorts" w:hAnsi="Monotype Sorts"/>
      <w:sz w:val="26"/>
    </w:rPr>
  </w:style>
  <w:style w:type="character" w:customStyle="1" w:styleId="WW8NumSt161z0">
    <w:name w:val="WW8NumSt161z0"/>
    <w:rPr>
      <w:rFonts w:ascii="Monotype Sorts" w:hAnsi="Monotype Sorts"/>
      <w:sz w:val="19"/>
    </w:rPr>
  </w:style>
  <w:style w:type="character" w:customStyle="1" w:styleId="WW8NumSt162z0">
    <w:name w:val="WW8NumSt162z0"/>
    <w:rPr>
      <w:rFonts w:ascii="Monotype Sorts" w:hAnsi="Monotype Sorts"/>
      <w:sz w:val="19"/>
    </w:rPr>
  </w:style>
  <w:style w:type="character" w:customStyle="1" w:styleId="WW8NumSt163z0">
    <w:name w:val="WW8NumSt163z0"/>
    <w:rPr>
      <w:rFonts w:ascii="Monotype Sorts" w:hAnsi="Monotype Sorts"/>
      <w:sz w:val="19"/>
    </w:rPr>
  </w:style>
  <w:style w:type="character" w:customStyle="1" w:styleId="WW8NumSt164z0">
    <w:name w:val="WW8NumSt164z0"/>
    <w:rPr>
      <w:rFonts w:ascii="Monotype Sorts" w:hAnsi="Monotype Sorts"/>
      <w:sz w:val="16"/>
    </w:rPr>
  </w:style>
  <w:style w:type="character" w:customStyle="1" w:styleId="WW8NumSt165z0">
    <w:name w:val="WW8NumSt165z0"/>
    <w:rPr>
      <w:rFonts w:ascii="Monotype Sorts" w:hAnsi="Monotype Sorts"/>
      <w:sz w:val="16"/>
    </w:rPr>
  </w:style>
  <w:style w:type="character" w:customStyle="1" w:styleId="WW8NumSt166z0">
    <w:name w:val="WW8NumSt166z0"/>
    <w:rPr>
      <w:rFonts w:ascii="Monotype Sorts" w:hAnsi="Monotype Sorts"/>
      <w:sz w:val="16"/>
    </w:rPr>
  </w:style>
  <w:style w:type="character" w:customStyle="1" w:styleId="WW8NumSt167z0">
    <w:name w:val="WW8NumSt167z0"/>
    <w:rPr>
      <w:rFonts w:ascii="Monotype Sorts" w:hAnsi="Monotype Sorts"/>
      <w:sz w:val="26"/>
    </w:rPr>
  </w:style>
  <w:style w:type="character" w:customStyle="1" w:styleId="WW8NumSt168z0">
    <w:name w:val="WW8NumSt168z0"/>
    <w:rPr>
      <w:rFonts w:ascii="Monotype Sorts" w:hAnsi="Monotype Sorts"/>
      <w:sz w:val="19"/>
    </w:rPr>
  </w:style>
  <w:style w:type="character" w:customStyle="1" w:styleId="WW8NumSt169z0">
    <w:name w:val="WW8NumSt169z0"/>
    <w:rPr>
      <w:rFonts w:ascii="Monotype Sorts" w:hAnsi="Monotype Sorts"/>
      <w:sz w:val="19"/>
    </w:rPr>
  </w:style>
  <w:style w:type="character" w:customStyle="1" w:styleId="WW8NumSt170z0">
    <w:name w:val="WW8NumSt170z0"/>
    <w:rPr>
      <w:rFonts w:ascii="Monotype Sorts" w:hAnsi="Monotype Sorts"/>
      <w:sz w:val="19"/>
    </w:rPr>
  </w:style>
  <w:style w:type="character" w:customStyle="1" w:styleId="WW8NumSt171z0">
    <w:name w:val="WW8NumSt171z0"/>
    <w:rPr>
      <w:rFonts w:ascii="Monotype Sorts" w:hAnsi="Monotype Sorts"/>
      <w:sz w:val="19"/>
    </w:rPr>
  </w:style>
  <w:style w:type="character" w:customStyle="1" w:styleId="WW8NumSt172z0">
    <w:name w:val="WW8NumSt172z0"/>
    <w:rPr>
      <w:rFonts w:ascii="Monotype Sorts" w:hAnsi="Monotype Sorts"/>
      <w:sz w:val="19"/>
    </w:rPr>
  </w:style>
  <w:style w:type="character" w:customStyle="1" w:styleId="WW8NumSt173z0">
    <w:name w:val="WW8NumSt173z0"/>
    <w:rPr>
      <w:rFonts w:ascii="Monotype Sorts" w:hAnsi="Monotype Sorts"/>
      <w:sz w:val="19"/>
    </w:rPr>
  </w:style>
  <w:style w:type="character" w:customStyle="1" w:styleId="WW8NumSt174z0">
    <w:name w:val="WW8NumSt174z0"/>
    <w:rPr>
      <w:rFonts w:ascii="Monotype Sorts" w:hAnsi="Monotype Sorts"/>
      <w:sz w:val="16"/>
    </w:rPr>
  </w:style>
  <w:style w:type="character" w:customStyle="1" w:styleId="WW8NumSt175z0">
    <w:name w:val="WW8NumSt175z0"/>
    <w:rPr>
      <w:rFonts w:ascii="Monotype Sorts" w:hAnsi="Monotype Sorts"/>
      <w:sz w:val="16"/>
    </w:rPr>
  </w:style>
  <w:style w:type="character" w:customStyle="1" w:styleId="WW8NumSt176z0">
    <w:name w:val="WW8NumSt176z0"/>
    <w:rPr>
      <w:rFonts w:ascii="Monotype Sorts" w:hAnsi="Monotype Sorts"/>
      <w:sz w:val="16"/>
    </w:rPr>
  </w:style>
  <w:style w:type="character" w:customStyle="1" w:styleId="WW8NumSt177z0">
    <w:name w:val="WW8NumSt177z0"/>
    <w:rPr>
      <w:rFonts w:ascii="Monotype Sorts" w:hAnsi="Monotype Sorts"/>
      <w:sz w:val="16"/>
    </w:rPr>
  </w:style>
  <w:style w:type="character" w:customStyle="1" w:styleId="WW8NumSt178z0">
    <w:name w:val="WW8NumSt178z0"/>
    <w:rPr>
      <w:rFonts w:ascii="Monotype Sorts" w:hAnsi="Monotype Sorts"/>
      <w:sz w:val="26"/>
    </w:rPr>
  </w:style>
  <w:style w:type="character" w:customStyle="1" w:styleId="WW8NumSt179z0">
    <w:name w:val="WW8NumSt179z0"/>
    <w:rPr>
      <w:rFonts w:ascii="Monotype Sorts" w:hAnsi="Monotype Sorts"/>
      <w:sz w:val="19"/>
    </w:rPr>
  </w:style>
  <w:style w:type="character" w:customStyle="1" w:styleId="WW8NumSt180z0">
    <w:name w:val="WW8NumSt180z0"/>
    <w:rPr>
      <w:rFonts w:ascii="Monotype Sorts" w:hAnsi="Monotype Sorts"/>
      <w:sz w:val="19"/>
    </w:rPr>
  </w:style>
  <w:style w:type="character" w:customStyle="1" w:styleId="WW8NumSt181z0">
    <w:name w:val="WW8NumSt181z0"/>
    <w:rPr>
      <w:rFonts w:ascii="Monotype Sorts" w:hAnsi="Monotype Sorts"/>
      <w:sz w:val="19"/>
    </w:rPr>
  </w:style>
  <w:style w:type="character" w:customStyle="1" w:styleId="WW8NumSt182z0">
    <w:name w:val="WW8NumSt182z0"/>
    <w:rPr>
      <w:rFonts w:ascii="Monotype Sorts" w:hAnsi="Monotype Sorts"/>
      <w:sz w:val="26"/>
    </w:rPr>
  </w:style>
  <w:style w:type="character" w:customStyle="1" w:styleId="WW8NumSt183z0">
    <w:name w:val="WW8NumSt183z0"/>
    <w:rPr>
      <w:rFonts w:ascii="Monotype Sorts" w:hAnsi="Monotype Sorts"/>
      <w:sz w:val="19"/>
    </w:rPr>
  </w:style>
  <w:style w:type="character" w:customStyle="1" w:styleId="WW8NumSt184z0">
    <w:name w:val="WW8NumSt184z0"/>
    <w:rPr>
      <w:rFonts w:ascii="Monotype Sorts" w:hAnsi="Monotype Sorts"/>
      <w:sz w:val="19"/>
    </w:rPr>
  </w:style>
  <w:style w:type="character" w:customStyle="1" w:styleId="WW8NumSt185z0">
    <w:name w:val="WW8NumSt185z0"/>
    <w:rPr>
      <w:rFonts w:ascii="Monotype Sorts" w:hAnsi="Monotype Sorts"/>
      <w:sz w:val="19"/>
    </w:rPr>
  </w:style>
  <w:style w:type="character" w:customStyle="1" w:styleId="WW8NumSt186z0">
    <w:name w:val="WW8NumSt186z0"/>
    <w:rPr>
      <w:rFonts w:ascii="Monotype Sorts" w:hAnsi="Monotype Sorts"/>
      <w:sz w:val="19"/>
    </w:rPr>
  </w:style>
  <w:style w:type="character" w:customStyle="1" w:styleId="WW8NumSt187z0">
    <w:name w:val="WW8NumSt187z0"/>
    <w:rPr>
      <w:rFonts w:ascii="Monotype Sorts" w:hAnsi="Monotype Sorts"/>
      <w:sz w:val="19"/>
    </w:rPr>
  </w:style>
  <w:style w:type="character" w:customStyle="1" w:styleId="WW8NumSt188z0">
    <w:name w:val="WW8NumSt188z0"/>
    <w:rPr>
      <w:rFonts w:ascii="Monotype Sorts" w:hAnsi="Monotype Sorts"/>
      <w:sz w:val="19"/>
    </w:rPr>
  </w:style>
  <w:style w:type="character" w:customStyle="1" w:styleId="WW8NumSt189z0">
    <w:name w:val="WW8NumSt189z0"/>
    <w:rPr>
      <w:rFonts w:ascii="Monotype Sorts" w:hAnsi="Monotype Sorts"/>
      <w:sz w:val="19"/>
    </w:rPr>
  </w:style>
  <w:style w:type="character" w:customStyle="1" w:styleId="WW8NumSt190z0">
    <w:name w:val="WW8NumSt190z0"/>
    <w:rPr>
      <w:rFonts w:ascii="Monotype Sorts" w:hAnsi="Monotype Sorts"/>
      <w:sz w:val="26"/>
    </w:rPr>
  </w:style>
  <w:style w:type="character" w:customStyle="1" w:styleId="WW8NumSt191z0">
    <w:name w:val="WW8NumSt191z0"/>
    <w:rPr>
      <w:rFonts w:ascii="Monotype Sorts" w:hAnsi="Monotype Sorts"/>
      <w:sz w:val="19"/>
    </w:rPr>
  </w:style>
  <w:style w:type="character" w:customStyle="1" w:styleId="WW8NumSt192z0">
    <w:name w:val="WW8NumSt192z0"/>
    <w:rPr>
      <w:rFonts w:ascii="Monotype Sorts" w:hAnsi="Monotype Sorts"/>
      <w:sz w:val="19"/>
    </w:rPr>
  </w:style>
  <w:style w:type="character" w:customStyle="1" w:styleId="WW8NumSt193z0">
    <w:name w:val="WW8NumSt193z0"/>
    <w:rPr>
      <w:rFonts w:ascii="Monotype Sorts" w:hAnsi="Monotype Sorts"/>
      <w:sz w:val="26"/>
    </w:rPr>
  </w:style>
  <w:style w:type="character" w:customStyle="1" w:styleId="WW8NumSt194z0">
    <w:name w:val="WW8NumSt194z0"/>
    <w:rPr>
      <w:rFonts w:ascii="Monotype Sorts" w:hAnsi="Monotype Sorts"/>
      <w:sz w:val="26"/>
    </w:rPr>
  </w:style>
  <w:style w:type="character" w:customStyle="1" w:styleId="WW8NumSt195z0">
    <w:name w:val="WW8NumSt195z0"/>
    <w:rPr>
      <w:rFonts w:ascii="Monotype Sorts" w:hAnsi="Monotype Sorts"/>
      <w:sz w:val="19"/>
    </w:rPr>
  </w:style>
  <w:style w:type="character" w:customStyle="1" w:styleId="WW8NumSt196z0">
    <w:name w:val="WW8NumSt196z0"/>
    <w:rPr>
      <w:rFonts w:ascii="Monotype Sorts" w:hAnsi="Monotype Sorts"/>
      <w:sz w:val="19"/>
    </w:rPr>
  </w:style>
  <w:style w:type="character" w:customStyle="1" w:styleId="WW8NumSt197z0">
    <w:name w:val="WW8NumSt197z0"/>
    <w:rPr>
      <w:rFonts w:ascii="Monotype Sorts" w:hAnsi="Monotype Sorts"/>
      <w:sz w:val="19"/>
    </w:rPr>
  </w:style>
  <w:style w:type="character" w:customStyle="1" w:styleId="WW8NumSt198z0">
    <w:name w:val="WW8NumSt198z0"/>
    <w:rPr>
      <w:rFonts w:ascii="Monotype Sorts" w:hAnsi="Monotype Sorts"/>
      <w:sz w:val="26"/>
    </w:rPr>
  </w:style>
  <w:style w:type="character" w:customStyle="1" w:styleId="WW8NumSt199z0">
    <w:name w:val="WW8NumSt199z0"/>
    <w:rPr>
      <w:rFonts w:ascii="Monotype Sorts" w:hAnsi="Monotype Sorts"/>
      <w:sz w:val="19"/>
    </w:rPr>
  </w:style>
  <w:style w:type="character" w:customStyle="1" w:styleId="WW8NumSt200z0">
    <w:name w:val="WW8NumSt200z0"/>
    <w:rPr>
      <w:rFonts w:ascii="Monotype Sorts" w:hAnsi="Monotype Sorts"/>
      <w:sz w:val="26"/>
    </w:rPr>
  </w:style>
  <w:style w:type="character" w:customStyle="1" w:styleId="WW8NumSt201z0">
    <w:name w:val="WW8NumSt201z0"/>
    <w:rPr>
      <w:rFonts w:ascii="Monotype Sorts" w:hAnsi="Monotype Sorts"/>
      <w:sz w:val="19"/>
    </w:rPr>
  </w:style>
  <w:style w:type="character" w:customStyle="1" w:styleId="WW8NumSt202z0">
    <w:name w:val="WW8NumSt202z0"/>
    <w:rPr>
      <w:rFonts w:ascii="Monotype Sorts" w:hAnsi="Monotype Sorts"/>
      <w:sz w:val="19"/>
    </w:rPr>
  </w:style>
  <w:style w:type="character" w:customStyle="1" w:styleId="WW8NumSt203z0">
    <w:name w:val="WW8NumSt203z0"/>
    <w:rPr>
      <w:rFonts w:ascii="Monotype Sorts" w:hAnsi="Monotype Sorts"/>
      <w:sz w:val="26"/>
    </w:rPr>
  </w:style>
  <w:style w:type="character" w:customStyle="1" w:styleId="WW8NumSt204z0">
    <w:name w:val="WW8NumSt204z0"/>
    <w:rPr>
      <w:rFonts w:ascii="Monotype Sorts" w:hAnsi="Monotype Sorts"/>
      <w:sz w:val="19"/>
    </w:rPr>
  </w:style>
  <w:style w:type="character" w:customStyle="1" w:styleId="WW8NumSt205z0">
    <w:name w:val="WW8NumSt205z0"/>
    <w:rPr>
      <w:rFonts w:ascii="Monotype Sorts" w:hAnsi="Monotype Sorts"/>
      <w:sz w:val="19"/>
    </w:rPr>
  </w:style>
  <w:style w:type="character" w:customStyle="1" w:styleId="WW8NumSt206z0">
    <w:name w:val="WW8NumSt206z0"/>
    <w:rPr>
      <w:rFonts w:ascii="Monotype Sorts" w:hAnsi="Monotype Sorts"/>
      <w:sz w:val="26"/>
    </w:rPr>
  </w:style>
  <w:style w:type="character" w:customStyle="1" w:styleId="WW8NumSt207z0">
    <w:name w:val="WW8NumSt207z0"/>
    <w:rPr>
      <w:rFonts w:ascii="Monotype Sorts" w:hAnsi="Monotype Sorts"/>
      <w:sz w:val="26"/>
    </w:rPr>
  </w:style>
  <w:style w:type="character" w:customStyle="1" w:styleId="WW8NumSt208z0">
    <w:name w:val="WW8NumSt208z0"/>
    <w:rPr>
      <w:rFonts w:ascii="Monotype Sorts" w:hAnsi="Monotype Sorts"/>
      <w:sz w:val="19"/>
    </w:rPr>
  </w:style>
  <w:style w:type="character" w:customStyle="1" w:styleId="WW8NumSt209z0">
    <w:name w:val="WW8NumSt209z0"/>
    <w:rPr>
      <w:rFonts w:ascii="Monotype Sorts" w:hAnsi="Monotype Sorts"/>
      <w:sz w:val="19"/>
    </w:rPr>
  </w:style>
  <w:style w:type="character" w:customStyle="1" w:styleId="WW8NumSt210z0">
    <w:name w:val="WW8NumSt210z0"/>
    <w:rPr>
      <w:rFonts w:ascii="Monotype Sorts" w:hAnsi="Monotype Sorts"/>
      <w:sz w:val="19"/>
    </w:rPr>
  </w:style>
  <w:style w:type="character" w:customStyle="1" w:styleId="WW8NumSt211z0">
    <w:name w:val="WW8NumSt211z0"/>
    <w:rPr>
      <w:rFonts w:ascii="Monotype Sorts" w:hAnsi="Monotype Sorts"/>
      <w:sz w:val="26"/>
    </w:rPr>
  </w:style>
  <w:style w:type="character" w:customStyle="1" w:styleId="WW8NumSt212z0">
    <w:name w:val="WW8NumSt212z0"/>
    <w:rPr>
      <w:rFonts w:ascii="Monotype Sorts" w:hAnsi="Monotype Sorts"/>
      <w:sz w:val="19"/>
    </w:rPr>
  </w:style>
  <w:style w:type="character" w:customStyle="1" w:styleId="WW8NumSt213z0">
    <w:name w:val="WW8NumSt213z0"/>
    <w:rPr>
      <w:rFonts w:ascii="Monotype Sorts" w:hAnsi="Monotype Sorts"/>
      <w:sz w:val="19"/>
    </w:rPr>
  </w:style>
  <w:style w:type="character" w:customStyle="1" w:styleId="WW8NumSt214z0">
    <w:name w:val="WW8NumSt214z0"/>
    <w:rPr>
      <w:rFonts w:ascii="Monotype Sorts" w:hAnsi="Monotype Sorts"/>
      <w:sz w:val="19"/>
    </w:rPr>
  </w:style>
  <w:style w:type="character" w:customStyle="1" w:styleId="WW8NumSt215z0">
    <w:name w:val="WW8NumSt215z0"/>
    <w:rPr>
      <w:rFonts w:ascii="Monotype Sorts" w:hAnsi="Monotype Sorts"/>
      <w:sz w:val="26"/>
    </w:rPr>
  </w:style>
  <w:style w:type="character" w:customStyle="1" w:styleId="WW8NumSt216z0">
    <w:name w:val="WW8NumSt216z0"/>
    <w:rPr>
      <w:rFonts w:ascii="Monotype Sorts" w:hAnsi="Monotype Sorts"/>
      <w:sz w:val="26"/>
    </w:rPr>
  </w:style>
  <w:style w:type="character" w:customStyle="1" w:styleId="WW8NumSt217z0">
    <w:name w:val="WW8NumSt217z0"/>
    <w:rPr>
      <w:rFonts w:ascii="Monotype Sorts" w:hAnsi="Monotype Sorts"/>
      <w:sz w:val="19"/>
    </w:rPr>
  </w:style>
  <w:style w:type="character" w:customStyle="1" w:styleId="WW8NumSt218z0">
    <w:name w:val="WW8NumSt218z0"/>
    <w:rPr>
      <w:rFonts w:ascii="Monotype Sorts" w:hAnsi="Monotype Sorts"/>
      <w:sz w:val="19"/>
    </w:rPr>
  </w:style>
  <w:style w:type="character" w:customStyle="1" w:styleId="WW8NumSt219z0">
    <w:name w:val="WW8NumSt219z0"/>
    <w:rPr>
      <w:rFonts w:ascii="Monotype Sorts" w:hAnsi="Monotype Sorts"/>
      <w:sz w:val="19"/>
    </w:rPr>
  </w:style>
  <w:style w:type="character" w:customStyle="1" w:styleId="WW8NumSt220z0">
    <w:name w:val="WW8NumSt220z0"/>
    <w:rPr>
      <w:rFonts w:ascii="Monotype Sorts" w:hAnsi="Monotype Sorts"/>
      <w:sz w:val="16"/>
    </w:rPr>
  </w:style>
  <w:style w:type="character" w:customStyle="1" w:styleId="WW8NumSt221z0">
    <w:name w:val="WW8NumSt221z0"/>
    <w:rPr>
      <w:rFonts w:ascii="Monotype Sorts" w:hAnsi="Monotype Sorts"/>
      <w:sz w:val="19"/>
    </w:rPr>
  </w:style>
  <w:style w:type="character" w:customStyle="1" w:styleId="WW8NumSt222z0">
    <w:name w:val="WW8NumSt222z0"/>
    <w:rPr>
      <w:rFonts w:ascii="Monotype Sorts" w:hAnsi="Monotype Sorts"/>
      <w:sz w:val="16"/>
    </w:rPr>
  </w:style>
  <w:style w:type="character" w:customStyle="1" w:styleId="WW8NumSt223z0">
    <w:name w:val="WW8NumSt223z0"/>
    <w:rPr>
      <w:rFonts w:ascii="Monotype Sorts" w:hAnsi="Monotype Sorts"/>
      <w:sz w:val="16"/>
    </w:rPr>
  </w:style>
  <w:style w:type="character" w:customStyle="1" w:styleId="WW8NumSt224z0">
    <w:name w:val="WW8NumSt224z0"/>
    <w:rPr>
      <w:rFonts w:ascii="Monotype Sorts" w:hAnsi="Monotype Sorts"/>
      <w:sz w:val="19"/>
    </w:rPr>
  </w:style>
  <w:style w:type="character" w:customStyle="1" w:styleId="WW8NumSt225z0">
    <w:name w:val="WW8NumSt225z0"/>
    <w:rPr>
      <w:rFonts w:ascii="Monotype Sorts" w:hAnsi="Monotype Sorts"/>
      <w:sz w:val="26"/>
    </w:rPr>
  </w:style>
  <w:style w:type="character" w:customStyle="1" w:styleId="WW8NumSt226z0">
    <w:name w:val="WW8NumSt226z0"/>
    <w:rPr>
      <w:rFonts w:ascii="Monotype Sorts" w:hAnsi="Monotype Sorts"/>
      <w:sz w:val="19"/>
    </w:rPr>
  </w:style>
  <w:style w:type="character" w:customStyle="1" w:styleId="WW8NumSt227z0">
    <w:name w:val="WW8NumSt227z0"/>
    <w:rPr>
      <w:rFonts w:ascii="Monotype Sorts" w:hAnsi="Monotype Sorts"/>
      <w:sz w:val="16"/>
    </w:rPr>
  </w:style>
  <w:style w:type="character" w:customStyle="1" w:styleId="WW8NumSt228z0">
    <w:name w:val="WW8NumSt228z0"/>
    <w:rPr>
      <w:rFonts w:ascii="Monotype Sorts" w:hAnsi="Monotype Sorts"/>
      <w:sz w:val="16"/>
    </w:rPr>
  </w:style>
  <w:style w:type="character" w:customStyle="1" w:styleId="WW8NumSt229z0">
    <w:name w:val="WW8NumSt229z0"/>
    <w:rPr>
      <w:rFonts w:ascii="Monotype Sorts" w:hAnsi="Monotype Sorts"/>
      <w:sz w:val="19"/>
    </w:rPr>
  </w:style>
  <w:style w:type="character" w:customStyle="1" w:styleId="WW8NumSt230z0">
    <w:name w:val="WW8NumSt230z0"/>
    <w:rPr>
      <w:rFonts w:ascii="Monotype Sorts" w:hAnsi="Monotype Sorts"/>
      <w:sz w:val="16"/>
    </w:rPr>
  </w:style>
  <w:style w:type="character" w:customStyle="1" w:styleId="WW8NumSt231z0">
    <w:name w:val="WW8NumSt231z0"/>
    <w:rPr>
      <w:rFonts w:ascii="Monotype Sorts" w:hAnsi="Monotype Sorts"/>
      <w:sz w:val="16"/>
    </w:rPr>
  </w:style>
  <w:style w:type="character" w:customStyle="1" w:styleId="WW8NumSt232z0">
    <w:name w:val="WW8NumSt232z0"/>
    <w:rPr>
      <w:rFonts w:ascii="Monotype Sorts" w:hAnsi="Monotype Sorts"/>
      <w:sz w:val="16"/>
    </w:rPr>
  </w:style>
  <w:style w:type="character" w:customStyle="1" w:styleId="WW8NumSt233z0">
    <w:name w:val="WW8NumSt233z0"/>
    <w:rPr>
      <w:rFonts w:ascii="Monotype Sorts" w:hAnsi="Monotype Sorts"/>
      <w:sz w:val="19"/>
    </w:rPr>
  </w:style>
  <w:style w:type="character" w:customStyle="1" w:styleId="WW8NumSt234z0">
    <w:name w:val="WW8NumSt234z0"/>
    <w:rPr>
      <w:rFonts w:ascii="Monotype Sorts" w:hAnsi="Monotype Sorts"/>
      <w:sz w:val="16"/>
    </w:rPr>
  </w:style>
  <w:style w:type="character" w:customStyle="1" w:styleId="WW8NumSt235z0">
    <w:name w:val="WW8NumSt235z0"/>
    <w:rPr>
      <w:rFonts w:ascii="Monotype Sorts" w:hAnsi="Monotype Sorts"/>
      <w:sz w:val="16"/>
    </w:rPr>
  </w:style>
  <w:style w:type="character" w:customStyle="1" w:styleId="WW8NumSt236z0">
    <w:name w:val="WW8NumSt236z0"/>
    <w:rPr>
      <w:rFonts w:ascii="Monotype Sorts" w:hAnsi="Monotype Sorts"/>
      <w:sz w:val="16"/>
    </w:rPr>
  </w:style>
  <w:style w:type="character" w:customStyle="1" w:styleId="WW8NumSt237z0">
    <w:name w:val="WW8NumSt237z0"/>
    <w:rPr>
      <w:rFonts w:ascii="Monotype Sorts" w:hAnsi="Monotype Sorts"/>
      <w:sz w:val="19"/>
    </w:rPr>
  </w:style>
  <w:style w:type="character" w:customStyle="1" w:styleId="WW8NumSt238z0">
    <w:name w:val="WW8NumSt238z0"/>
    <w:rPr>
      <w:rFonts w:ascii="Monotype Sorts" w:hAnsi="Monotype Sorts"/>
      <w:sz w:val="26"/>
    </w:rPr>
  </w:style>
  <w:style w:type="character" w:customStyle="1" w:styleId="WW8NumSt239z0">
    <w:name w:val="WW8NumSt239z0"/>
    <w:rPr>
      <w:rFonts w:ascii="Monotype Sorts" w:hAnsi="Monotype Sorts"/>
      <w:sz w:val="19"/>
    </w:rPr>
  </w:style>
  <w:style w:type="character" w:customStyle="1" w:styleId="WW8NumSt240z0">
    <w:name w:val="WW8NumSt240z0"/>
    <w:rPr>
      <w:rFonts w:ascii="Monotype Sorts" w:hAnsi="Monotype Sorts"/>
      <w:sz w:val="19"/>
    </w:rPr>
  </w:style>
  <w:style w:type="character" w:customStyle="1" w:styleId="WW8NumSt241z0">
    <w:name w:val="WW8NumSt241z0"/>
    <w:rPr>
      <w:rFonts w:ascii="Monotype Sorts" w:hAnsi="Monotype Sorts"/>
      <w:sz w:val="19"/>
    </w:rPr>
  </w:style>
  <w:style w:type="character" w:customStyle="1" w:styleId="WW8NumSt242z0">
    <w:name w:val="WW8NumSt242z0"/>
    <w:rPr>
      <w:rFonts w:ascii="Monotype Sorts" w:hAnsi="Monotype Sorts"/>
      <w:sz w:val="19"/>
    </w:rPr>
  </w:style>
  <w:style w:type="character" w:customStyle="1" w:styleId="WW8NumSt243z0">
    <w:name w:val="WW8NumSt243z0"/>
    <w:rPr>
      <w:rFonts w:ascii="Monotype Sorts" w:hAnsi="Monotype Sorts"/>
      <w:sz w:val="19"/>
    </w:rPr>
  </w:style>
  <w:style w:type="character" w:customStyle="1" w:styleId="WW8NumSt244z0">
    <w:name w:val="WW8NumSt244z0"/>
    <w:rPr>
      <w:rFonts w:ascii="Monotype Sorts" w:hAnsi="Monotype Sorts"/>
      <w:sz w:val="26"/>
    </w:rPr>
  </w:style>
  <w:style w:type="character" w:customStyle="1" w:styleId="WW8NumSt245z0">
    <w:name w:val="WW8NumSt245z0"/>
    <w:rPr>
      <w:rFonts w:ascii="Monotype Sorts" w:hAnsi="Monotype Sorts"/>
      <w:sz w:val="19"/>
    </w:rPr>
  </w:style>
  <w:style w:type="character" w:customStyle="1" w:styleId="WW8NumSt246z0">
    <w:name w:val="WW8NumSt246z0"/>
    <w:rPr>
      <w:rFonts w:ascii="Monotype Sorts" w:hAnsi="Monotype Sorts"/>
      <w:sz w:val="19"/>
    </w:rPr>
  </w:style>
  <w:style w:type="character" w:customStyle="1" w:styleId="WW8NumSt247z0">
    <w:name w:val="WW8NumSt247z0"/>
    <w:rPr>
      <w:rFonts w:ascii="Monotype Sorts" w:hAnsi="Monotype Sorts"/>
      <w:sz w:val="19"/>
    </w:rPr>
  </w:style>
  <w:style w:type="character" w:customStyle="1" w:styleId="WW8NumSt248z0">
    <w:name w:val="WW8NumSt248z0"/>
    <w:rPr>
      <w:rFonts w:ascii="Monotype Sorts" w:hAnsi="Monotype Sorts"/>
      <w:sz w:val="19"/>
    </w:rPr>
  </w:style>
  <w:style w:type="character" w:customStyle="1" w:styleId="WW8NumSt249z0">
    <w:name w:val="WW8NumSt249z0"/>
    <w:rPr>
      <w:rFonts w:ascii="Monotype Sorts" w:hAnsi="Monotype Sorts"/>
      <w:sz w:val="26"/>
    </w:rPr>
  </w:style>
  <w:style w:type="character" w:customStyle="1" w:styleId="WW8NumSt250z0">
    <w:name w:val="WW8NumSt250z0"/>
    <w:rPr>
      <w:rFonts w:ascii="Monotype Sorts" w:hAnsi="Monotype Sorts"/>
      <w:sz w:val="19"/>
    </w:rPr>
  </w:style>
  <w:style w:type="character" w:customStyle="1" w:styleId="WW8NumSt251z0">
    <w:name w:val="WW8NumSt251z0"/>
    <w:rPr>
      <w:rFonts w:ascii="Monotype Sorts" w:hAnsi="Monotype Sorts"/>
      <w:sz w:val="19"/>
    </w:rPr>
  </w:style>
  <w:style w:type="character" w:customStyle="1" w:styleId="WW8NumSt252z0">
    <w:name w:val="WW8NumSt252z0"/>
    <w:rPr>
      <w:rFonts w:ascii="Monotype Sorts" w:hAnsi="Monotype Sorts"/>
      <w:sz w:val="19"/>
    </w:rPr>
  </w:style>
  <w:style w:type="character" w:customStyle="1" w:styleId="WW8NumSt253z0">
    <w:name w:val="WW8NumSt253z0"/>
    <w:rPr>
      <w:rFonts w:ascii="Monotype Sorts" w:hAnsi="Monotype Sorts"/>
      <w:sz w:val="19"/>
    </w:rPr>
  </w:style>
  <w:style w:type="character" w:customStyle="1" w:styleId="WW8NumSt254z0">
    <w:name w:val="WW8NumSt254z0"/>
    <w:rPr>
      <w:rFonts w:ascii="Monotype Sorts" w:hAnsi="Monotype Sorts"/>
      <w:sz w:val="16"/>
    </w:rPr>
  </w:style>
  <w:style w:type="character" w:customStyle="1" w:styleId="WW8NumSt255z0">
    <w:name w:val="WW8NumSt255z0"/>
    <w:rPr>
      <w:rFonts w:ascii="Monotype Sorts" w:hAnsi="Monotype Sorts"/>
      <w:sz w:val="18"/>
    </w:rPr>
  </w:style>
  <w:style w:type="character" w:customStyle="1" w:styleId="WW8NumSt256z0">
    <w:name w:val="WW8NumSt256z0"/>
    <w:rPr>
      <w:rFonts w:ascii="Monotype Sorts" w:hAnsi="Monotype Sorts"/>
      <w:sz w:val="14"/>
    </w:rPr>
  </w:style>
  <w:style w:type="character" w:customStyle="1" w:styleId="WW8NumSt257z0">
    <w:name w:val="WW8NumSt257z0"/>
    <w:rPr>
      <w:rFonts w:ascii="Monotype Sorts" w:hAnsi="Monotype Sorts"/>
      <w:sz w:val="13"/>
    </w:rPr>
  </w:style>
  <w:style w:type="character" w:customStyle="1" w:styleId="WW8NumSt272z0">
    <w:name w:val="WW8NumSt272z0"/>
    <w:rPr>
      <w:rFonts w:ascii="Symbol" w:hAnsi="Symbol"/>
    </w:rPr>
  </w:style>
  <w:style w:type="character" w:customStyle="1" w:styleId="WW8NumSt273z0">
    <w:name w:val="WW8NumSt273z0"/>
    <w:rPr>
      <w:rFonts w:ascii="Arial" w:hAnsi="Arial"/>
    </w:rPr>
  </w:style>
  <w:style w:type="character" w:customStyle="1" w:styleId="WW8NumSt281z0">
    <w:name w:val="WW8NumSt281z0"/>
    <w:rPr>
      <w:rFonts w:ascii="Courier New" w:hAnsi="Courier New"/>
    </w:rPr>
  </w:style>
  <w:style w:type="character" w:customStyle="1" w:styleId="WW8NumSt360z0">
    <w:name w:val="WW8NumSt360z0"/>
    <w:rPr>
      <w:rFonts w:ascii="Arial" w:hAnsi="Arial"/>
      <w:sz w:val="16"/>
    </w:rPr>
  </w:style>
  <w:style w:type="character" w:customStyle="1" w:styleId="WW8NumSt361z0">
    <w:name w:val="WW8NumSt361z0"/>
    <w:rPr>
      <w:rFonts w:ascii="Symbol" w:hAnsi="Symbol"/>
    </w:rPr>
  </w:style>
  <w:style w:type="character" w:customStyle="1" w:styleId="WW8NumSt392z0">
    <w:name w:val="WW8NumSt392z0"/>
    <w:rPr>
      <w:rFonts w:ascii="Symbol" w:hAnsi="Symbol"/>
    </w:rPr>
  </w:style>
  <w:style w:type="character" w:customStyle="1" w:styleId="WW8NumSt394z0">
    <w:name w:val="WW8NumSt394z0"/>
    <w:rPr>
      <w:rFonts w:ascii="Symbol" w:hAnsi="Symbol"/>
    </w:rPr>
  </w:style>
  <w:style w:type="character" w:customStyle="1" w:styleId="WW8NumSt395z0">
    <w:name w:val="WW8NumSt395z0"/>
    <w:rPr>
      <w:rFonts w:ascii="Symbol" w:hAnsi="Symbol"/>
    </w:rPr>
  </w:style>
  <w:style w:type="character" w:customStyle="1" w:styleId="WW8NumSt515z0">
    <w:name w:val="WW8NumSt515z0"/>
    <w:rPr>
      <w:rFonts w:ascii="Symbol" w:hAnsi="Symbol"/>
      <w:sz w:val="24"/>
    </w:rPr>
  </w:style>
  <w:style w:type="character" w:customStyle="1" w:styleId="WW8NumSt516z0">
    <w:name w:val="WW8NumSt516z0"/>
    <w:rPr>
      <w:rFonts w:ascii="Courier" w:hAnsi="Courier"/>
    </w:rPr>
  </w:style>
  <w:style w:type="character" w:customStyle="1" w:styleId="WW8NumSt521z0">
    <w:name w:val="WW8NumSt521z0"/>
    <w:rPr>
      <w:rFonts w:ascii="Courier" w:hAnsi="Courier"/>
      <w:sz w:val="24"/>
    </w:rPr>
  </w:style>
  <w:style w:type="character" w:customStyle="1" w:styleId="WW8NumSt543z0">
    <w:name w:val="WW8NumSt543z0"/>
    <w:rPr>
      <w:rFonts w:ascii="Symbol" w:hAnsi="Symbol"/>
    </w:rPr>
  </w:style>
  <w:style w:type="character" w:customStyle="1" w:styleId="Fontepargpadro1">
    <w:name w:val="Fonte parág. padrão1"/>
  </w:style>
  <w:style w:type="character" w:customStyle="1" w:styleId="Refdecomentrio1">
    <w:name w:val="Ref. de comentário1"/>
    <w:rPr>
      <w:sz w:val="16"/>
    </w:rPr>
  </w:style>
  <w:style w:type="character" w:customStyle="1" w:styleId="Caracteresdenotadefim">
    <w:name w:val="Caracteres de nota de fim"/>
    <w:rPr>
      <w:vertAlign w:val="superscript"/>
    </w:rPr>
  </w:style>
  <w:style w:type="character" w:customStyle="1" w:styleId="Caracteresdenotaderodap">
    <w:name w:val="Caracteres de nota de rodapé"/>
    <w:rPr>
      <w:vertAlign w:val="superscript"/>
    </w:rPr>
  </w:style>
  <w:style w:type="character" w:styleId="Nmerodelinha">
    <w:name w:val="line number"/>
    <w:rPr>
      <w:rFonts w:ascii="Arial" w:hAnsi="Arial"/>
      <w:sz w:val="18"/>
    </w:rPr>
  </w:style>
  <w:style w:type="character" w:styleId="Nmerodepgina">
    <w:name w:val="page number"/>
    <w:rPr>
      <w:b/>
    </w:rPr>
  </w:style>
  <w:style w:type="character" w:styleId="Hyperlink">
    <w:name w:val="Hyperlink"/>
    <w:rPr>
      <w:color w:val="0000FF"/>
      <w:u w:val="single"/>
    </w:rPr>
  </w:style>
  <w:style w:type="character" w:styleId="HiperlinkVisitado">
    <w:name w:val="FollowedHyperlink"/>
    <w:rPr>
      <w:color w:val="800080"/>
      <w:u w:val="single"/>
    </w:rPr>
  </w:style>
  <w:style w:type="paragraph" w:customStyle="1" w:styleId="Ttulo10">
    <w:name w:val="Título1"/>
    <w:basedOn w:val="Normal"/>
    <w:next w:val="Corpodetexto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Corpodetexto">
    <w:name w:val="Body Text"/>
    <w:basedOn w:val="Normal"/>
    <w:pPr>
      <w:spacing w:before="80" w:after="80"/>
      <w:jc w:val="both"/>
    </w:pPr>
    <w:rPr>
      <w:sz w:val="22"/>
    </w:rPr>
  </w:style>
  <w:style w:type="paragraph" w:styleId="Lista">
    <w:name w:val="List"/>
    <w:basedOn w:val="Corpodetexto"/>
    <w:pPr>
      <w:tabs>
        <w:tab w:val="left" w:pos="720"/>
      </w:tabs>
      <w:ind w:left="720" w:hanging="360"/>
    </w:pPr>
  </w:style>
  <w:style w:type="paragraph" w:customStyle="1" w:styleId="Legenda1">
    <w:name w:val="Legenda1"/>
    <w:basedOn w:val="Normal"/>
    <w:next w:val="Corpodetexto"/>
    <w:pPr>
      <w:spacing w:before="120" w:after="160"/>
      <w:jc w:val="center"/>
    </w:pPr>
    <w:rPr>
      <w:i/>
      <w:sz w:val="18"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customStyle="1" w:styleId="Textodecomentrio1">
    <w:name w:val="Texto de comentário1"/>
    <w:basedOn w:val="Normal"/>
    <w:pPr>
      <w:tabs>
        <w:tab w:val="left" w:pos="187"/>
      </w:tabs>
      <w:spacing w:after="120" w:line="220" w:lineRule="exact"/>
      <w:ind w:left="187" w:hanging="187"/>
    </w:pPr>
  </w:style>
  <w:style w:type="paragraph" w:styleId="Recuodecorpodetexto">
    <w:name w:val="Body Text Indent"/>
    <w:basedOn w:val="Corpodetexto"/>
    <w:pPr>
      <w:ind w:left="360"/>
    </w:pPr>
  </w:style>
  <w:style w:type="paragraph" w:styleId="Textodenotadefim">
    <w:name w:val="endnote text"/>
    <w:basedOn w:val="Normal"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styleId="Rodap">
    <w:name w:val="footer"/>
    <w:basedOn w:val="Normal"/>
    <w:pPr>
      <w:keepLines/>
      <w:tabs>
        <w:tab w:val="center" w:pos="4320"/>
        <w:tab w:val="right" w:pos="8640"/>
      </w:tabs>
    </w:pPr>
  </w:style>
  <w:style w:type="paragraph" w:styleId="Textodenotaderodap">
    <w:name w:val="footnote text"/>
    <w:basedOn w:val="Normal"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emissivo1">
    <w:name w:val="index 1"/>
    <w:basedOn w:val="Normal"/>
    <w:pPr>
      <w:tabs>
        <w:tab w:val="right" w:leader="dot" w:pos="3960"/>
      </w:tabs>
      <w:ind w:left="720" w:hanging="720"/>
    </w:pPr>
  </w:style>
  <w:style w:type="paragraph" w:styleId="Remissivo2">
    <w:name w:val="index 2"/>
    <w:basedOn w:val="Normal"/>
    <w:pPr>
      <w:tabs>
        <w:tab w:val="right" w:leader="dot" w:pos="3960"/>
      </w:tabs>
      <w:ind w:left="1080" w:hanging="720"/>
    </w:pPr>
  </w:style>
  <w:style w:type="paragraph" w:styleId="Remissivo3">
    <w:name w:val="index 3"/>
    <w:basedOn w:val="Normal"/>
    <w:pPr>
      <w:tabs>
        <w:tab w:val="right" w:leader="dot" w:pos="3960"/>
      </w:tabs>
      <w:ind w:left="1440" w:hanging="720"/>
    </w:pPr>
  </w:style>
  <w:style w:type="paragraph" w:customStyle="1" w:styleId="Remissivo41">
    <w:name w:val="Remissivo 41"/>
    <w:basedOn w:val="Normal"/>
    <w:pPr>
      <w:tabs>
        <w:tab w:val="right" w:leader="dot" w:pos="3960"/>
      </w:tabs>
      <w:ind w:left="1800" w:hanging="720"/>
    </w:pPr>
  </w:style>
  <w:style w:type="paragraph" w:customStyle="1" w:styleId="Remissivo51">
    <w:name w:val="Remissivo 51"/>
    <w:basedOn w:val="Normal"/>
    <w:pPr>
      <w:tabs>
        <w:tab w:val="right" w:leader="dot" w:pos="3960"/>
      </w:tabs>
      <w:ind w:left="2160" w:hanging="720"/>
    </w:pPr>
  </w:style>
  <w:style w:type="paragraph" w:customStyle="1" w:styleId="Remissivo61">
    <w:name w:val="Remissivo 61"/>
    <w:basedOn w:val="Normal"/>
    <w:pPr>
      <w:tabs>
        <w:tab w:val="right" w:leader="dot" w:pos="3960"/>
      </w:tabs>
      <w:ind w:left="1800" w:hanging="720"/>
    </w:pPr>
  </w:style>
  <w:style w:type="paragraph" w:customStyle="1" w:styleId="Remissivo71">
    <w:name w:val="Remissivo 71"/>
    <w:basedOn w:val="Normal"/>
    <w:pPr>
      <w:tabs>
        <w:tab w:val="right" w:leader="dot" w:pos="3960"/>
      </w:tabs>
      <w:ind w:left="2160" w:hanging="720"/>
    </w:pPr>
  </w:style>
  <w:style w:type="paragraph" w:customStyle="1" w:styleId="Remissivo81">
    <w:name w:val="Remissivo 81"/>
    <w:basedOn w:val="Normal"/>
    <w:pPr>
      <w:tabs>
        <w:tab w:val="right" w:leader="dot" w:pos="3960"/>
      </w:tabs>
      <w:ind w:left="2520" w:hanging="720"/>
    </w:pPr>
  </w:style>
  <w:style w:type="paragraph" w:customStyle="1" w:styleId="Remissivo91">
    <w:name w:val="Remissivo 91"/>
    <w:basedOn w:val="Normal"/>
    <w:pPr>
      <w:tabs>
        <w:tab w:val="right" w:leader="dot" w:pos="3960"/>
      </w:tabs>
      <w:ind w:left="2880" w:hanging="720"/>
    </w:pPr>
  </w:style>
  <w:style w:type="paragraph" w:styleId="Ttulodendiceremissivo">
    <w:name w:val="index heading"/>
    <w:basedOn w:val="Normal"/>
    <w:next w:val="Remissivo1"/>
    <w:pPr>
      <w:keepNext/>
      <w:spacing w:before="240"/>
    </w:pPr>
    <w:rPr>
      <w:rFonts w:ascii="Arial" w:hAnsi="Arial"/>
      <w:b/>
      <w:kern w:val="1"/>
      <w:sz w:val="28"/>
    </w:rPr>
  </w:style>
  <w:style w:type="paragraph" w:customStyle="1" w:styleId="Lista21">
    <w:name w:val="Lista 21"/>
    <w:basedOn w:val="Lista"/>
    <w:pPr>
      <w:tabs>
        <w:tab w:val="clear" w:pos="720"/>
        <w:tab w:val="left" w:pos="1080"/>
      </w:tabs>
      <w:ind w:left="1080"/>
    </w:pPr>
  </w:style>
  <w:style w:type="paragraph" w:customStyle="1" w:styleId="Lista31">
    <w:name w:val="Lista 31"/>
    <w:basedOn w:val="Lista"/>
    <w:pPr>
      <w:tabs>
        <w:tab w:val="clear" w:pos="720"/>
        <w:tab w:val="left" w:pos="1440"/>
      </w:tabs>
      <w:ind w:left="1440"/>
    </w:pPr>
  </w:style>
  <w:style w:type="paragraph" w:customStyle="1" w:styleId="Lista41">
    <w:name w:val="Lista 41"/>
    <w:basedOn w:val="Lista"/>
    <w:pPr>
      <w:tabs>
        <w:tab w:val="clear" w:pos="720"/>
        <w:tab w:val="left" w:pos="1800"/>
      </w:tabs>
      <w:ind w:left="1800"/>
    </w:pPr>
  </w:style>
  <w:style w:type="paragraph" w:customStyle="1" w:styleId="Lista51">
    <w:name w:val="Lista 51"/>
    <w:basedOn w:val="Lista"/>
    <w:pPr>
      <w:tabs>
        <w:tab w:val="clear" w:pos="720"/>
        <w:tab w:val="left" w:pos="2160"/>
      </w:tabs>
      <w:ind w:left="2160"/>
    </w:pPr>
  </w:style>
  <w:style w:type="paragraph" w:customStyle="1" w:styleId="Commarcadores1">
    <w:name w:val="Com marcadores1"/>
    <w:basedOn w:val="Lista"/>
    <w:pPr>
      <w:numPr>
        <w:numId w:val="5"/>
      </w:numPr>
      <w:tabs>
        <w:tab w:val="clear" w:pos="720"/>
      </w:tabs>
      <w:spacing w:after="160"/>
    </w:pPr>
  </w:style>
  <w:style w:type="paragraph" w:customStyle="1" w:styleId="Commarcadores21">
    <w:name w:val="Com marcadores 21"/>
    <w:basedOn w:val="Commarcadores1"/>
    <w:pPr>
      <w:ind w:left="1080"/>
    </w:pPr>
  </w:style>
  <w:style w:type="paragraph" w:customStyle="1" w:styleId="Commarcadores31">
    <w:name w:val="Com marcadores 31"/>
    <w:basedOn w:val="Commarcadores1"/>
    <w:pPr>
      <w:ind w:left="1440"/>
    </w:pPr>
  </w:style>
  <w:style w:type="paragraph" w:customStyle="1" w:styleId="Commarcadores41">
    <w:name w:val="Com marcadores 41"/>
    <w:basedOn w:val="Commarcadores1"/>
    <w:pPr>
      <w:ind w:left="1800"/>
    </w:pPr>
  </w:style>
  <w:style w:type="paragraph" w:customStyle="1" w:styleId="Commarcadores51">
    <w:name w:val="Com marcadores 51"/>
    <w:basedOn w:val="Commarcadores1"/>
    <w:pPr>
      <w:ind w:left="2160"/>
    </w:pPr>
  </w:style>
  <w:style w:type="paragraph" w:customStyle="1" w:styleId="Listadecontinuao1">
    <w:name w:val="Lista de continuação1"/>
    <w:basedOn w:val="Lista"/>
    <w:pPr>
      <w:numPr>
        <w:numId w:val="9"/>
      </w:numPr>
      <w:tabs>
        <w:tab w:val="clear" w:pos="720"/>
      </w:tabs>
      <w:spacing w:after="160"/>
    </w:pPr>
  </w:style>
  <w:style w:type="paragraph" w:customStyle="1" w:styleId="Listadecontinuao21">
    <w:name w:val="Lista de continuação 21"/>
    <w:basedOn w:val="Listadecontinuao1"/>
    <w:pPr>
      <w:ind w:left="1080"/>
    </w:pPr>
  </w:style>
  <w:style w:type="paragraph" w:customStyle="1" w:styleId="Listadecontinuao31">
    <w:name w:val="Lista de continuação 31"/>
    <w:basedOn w:val="Listadecontinuao1"/>
    <w:pPr>
      <w:ind w:left="1440"/>
    </w:pPr>
  </w:style>
  <w:style w:type="paragraph" w:customStyle="1" w:styleId="Listadecontinuao41">
    <w:name w:val="Lista de continuação 41"/>
    <w:basedOn w:val="Listadecontinuao1"/>
    <w:pPr>
      <w:ind w:left="1800"/>
    </w:pPr>
  </w:style>
  <w:style w:type="paragraph" w:customStyle="1" w:styleId="Listadecontinuao51">
    <w:name w:val="Lista de continuação 51"/>
    <w:basedOn w:val="Listadecontinuao1"/>
    <w:pPr>
      <w:ind w:left="2160"/>
    </w:pPr>
  </w:style>
  <w:style w:type="paragraph" w:customStyle="1" w:styleId="Numerada1">
    <w:name w:val="Numerada1"/>
    <w:basedOn w:val="Lista"/>
    <w:pPr>
      <w:numPr>
        <w:numId w:val="3"/>
      </w:numPr>
      <w:tabs>
        <w:tab w:val="clear" w:pos="720"/>
      </w:tabs>
      <w:spacing w:after="160"/>
    </w:pPr>
  </w:style>
  <w:style w:type="paragraph" w:customStyle="1" w:styleId="Numerada21">
    <w:name w:val="Numerada 21"/>
    <w:basedOn w:val="Numerada1"/>
    <w:pPr>
      <w:ind w:left="1080" w:hanging="259"/>
    </w:pPr>
  </w:style>
  <w:style w:type="paragraph" w:customStyle="1" w:styleId="Numerada31">
    <w:name w:val="Numerada 31"/>
    <w:basedOn w:val="Numerada1"/>
    <w:pPr>
      <w:ind w:left="1440" w:hanging="259"/>
    </w:pPr>
  </w:style>
  <w:style w:type="paragraph" w:customStyle="1" w:styleId="Numerada41">
    <w:name w:val="Numerada 41"/>
    <w:basedOn w:val="Numerada1"/>
    <w:pPr>
      <w:numPr>
        <w:numId w:val="6"/>
      </w:numPr>
      <w:tabs>
        <w:tab w:val="left" w:pos="2520"/>
      </w:tabs>
      <w:spacing w:before="0"/>
      <w:ind w:left="1728" w:hanging="648"/>
    </w:pPr>
  </w:style>
  <w:style w:type="paragraph" w:customStyle="1" w:styleId="Numerada51">
    <w:name w:val="Numerada 51"/>
    <w:basedOn w:val="Numerada1"/>
    <w:pPr>
      <w:numPr>
        <w:numId w:val="0"/>
      </w:numPr>
      <w:tabs>
        <w:tab w:val="num" w:pos="0"/>
        <w:tab w:val="left" w:pos="3240"/>
      </w:tabs>
      <w:spacing w:before="0"/>
      <w:ind w:left="2232" w:hanging="792"/>
    </w:pPr>
  </w:style>
  <w:style w:type="paragraph" w:customStyle="1" w:styleId="Textodemacro1">
    <w:name w:val="Texto de macro1"/>
    <w:basedOn w:val="Corpodetexto"/>
    <w:pPr>
      <w:spacing w:after="120"/>
    </w:pPr>
    <w:rPr>
      <w:rFonts w:ascii="Courier New" w:hAnsi="Courier New"/>
    </w:rPr>
  </w:style>
  <w:style w:type="paragraph" w:customStyle="1" w:styleId="Cabealhodamensagem1">
    <w:name w:val="Cabeçalho da mensagem1"/>
    <w:basedOn w:val="Corpodetexto"/>
    <w:pPr>
      <w:keepLines/>
      <w:tabs>
        <w:tab w:val="left" w:pos="3600"/>
        <w:tab w:val="left" w:pos="4680"/>
      </w:tabs>
      <w:spacing w:after="240"/>
      <w:ind w:left="1080" w:right="2880" w:hanging="1080"/>
    </w:pPr>
    <w:rPr>
      <w:rFonts w:ascii="Arial" w:hAnsi="Arial"/>
    </w:rPr>
  </w:style>
  <w:style w:type="paragraph" w:styleId="Ttulo">
    <w:name w:val="Title"/>
    <w:basedOn w:val="Normal"/>
    <w:next w:val="Subttulo"/>
    <w:qFormat/>
    <w:pPr>
      <w:keepNext/>
      <w:keepLines/>
      <w:pageBreakBefore/>
      <w:spacing w:before="360" w:after="160"/>
      <w:jc w:val="center"/>
    </w:pPr>
    <w:rPr>
      <w:rFonts w:ascii="Arial" w:hAnsi="Arial"/>
      <w:b/>
      <w:kern w:val="1"/>
      <w:sz w:val="72"/>
    </w:rPr>
  </w:style>
  <w:style w:type="paragraph" w:styleId="Subttulo">
    <w:name w:val="Subtitle"/>
    <w:basedOn w:val="Ttulo"/>
    <w:next w:val="Corpodetexto"/>
    <w:qFormat/>
    <w:pPr>
      <w:spacing w:before="480" w:after="480"/>
    </w:pPr>
    <w:rPr>
      <w:b w:val="0"/>
      <w:i/>
      <w:sz w:val="28"/>
    </w:rPr>
  </w:style>
  <w:style w:type="paragraph" w:customStyle="1" w:styleId="ndicedeautoridades">
    <w:name w:val="Índice de autoridades "/>
    <w:basedOn w:val="Normal"/>
    <w:pPr>
      <w:tabs>
        <w:tab w:val="right" w:leader="dot" w:pos="8640"/>
      </w:tabs>
      <w:ind w:left="360" w:hanging="360"/>
    </w:pPr>
  </w:style>
  <w:style w:type="paragraph" w:customStyle="1" w:styleId="ndicedefiguras">
    <w:name w:val="Índice de figuras"/>
    <w:basedOn w:val="Normal"/>
    <w:pPr>
      <w:tabs>
        <w:tab w:val="right" w:leader="dot" w:pos="8640"/>
      </w:tabs>
      <w:ind w:left="720" w:hanging="720"/>
    </w:pPr>
  </w:style>
  <w:style w:type="paragraph" w:customStyle="1" w:styleId="Ttulodenddeautoridades">
    <w:name w:val="Título de índ. de autoridades"/>
    <w:basedOn w:val="Normal"/>
    <w:next w:val="ndicedeautoridades"/>
    <w:pPr>
      <w:keepNext/>
      <w:keepLines/>
      <w:spacing w:before="240" w:after="80"/>
    </w:pPr>
    <w:rPr>
      <w:rFonts w:ascii="Arial" w:hAnsi="Arial"/>
      <w:b/>
      <w:kern w:val="1"/>
      <w:sz w:val="28"/>
    </w:rPr>
  </w:style>
  <w:style w:type="paragraph" w:styleId="Sumrio1">
    <w:name w:val="toc 1"/>
    <w:basedOn w:val="Normal"/>
    <w:next w:val="Normal"/>
  </w:style>
  <w:style w:type="paragraph" w:styleId="Sumrio2">
    <w:name w:val="toc 2"/>
    <w:basedOn w:val="Normal"/>
    <w:next w:val="Normal"/>
    <w:pPr>
      <w:ind w:left="200"/>
    </w:pPr>
  </w:style>
  <w:style w:type="paragraph" w:styleId="Sumrio3">
    <w:name w:val="toc 3"/>
    <w:basedOn w:val="Normal"/>
    <w:next w:val="Normal"/>
    <w:pPr>
      <w:ind w:left="400"/>
    </w:pPr>
  </w:style>
  <w:style w:type="paragraph" w:styleId="Sumrio4">
    <w:name w:val="toc 4"/>
    <w:basedOn w:val="Normal"/>
    <w:next w:val="Normal"/>
    <w:pPr>
      <w:ind w:left="600"/>
    </w:pPr>
  </w:style>
  <w:style w:type="paragraph" w:styleId="Sumrio5">
    <w:name w:val="toc 5"/>
    <w:basedOn w:val="Normal"/>
    <w:next w:val="Normal"/>
    <w:pPr>
      <w:ind w:left="800"/>
    </w:pPr>
  </w:style>
  <w:style w:type="paragraph" w:styleId="Sumrio6">
    <w:name w:val="toc 6"/>
    <w:basedOn w:val="Normal"/>
    <w:next w:val="Normal"/>
    <w:pPr>
      <w:ind w:left="1000"/>
    </w:pPr>
  </w:style>
  <w:style w:type="paragraph" w:styleId="Sumrio7">
    <w:name w:val="toc 7"/>
    <w:basedOn w:val="Normal"/>
    <w:next w:val="Normal"/>
    <w:pPr>
      <w:ind w:left="1200"/>
    </w:pPr>
  </w:style>
  <w:style w:type="paragraph" w:styleId="Sumrio8">
    <w:name w:val="toc 8"/>
    <w:basedOn w:val="Normal"/>
    <w:next w:val="Normal"/>
    <w:pPr>
      <w:ind w:left="1400"/>
    </w:pPr>
  </w:style>
  <w:style w:type="paragraph" w:styleId="Sumrio9">
    <w:name w:val="toc 9"/>
    <w:basedOn w:val="Normal"/>
    <w:next w:val="Normal"/>
    <w:pPr>
      <w:ind w:left="1600"/>
    </w:pPr>
  </w:style>
  <w:style w:type="paragraph" w:customStyle="1" w:styleId="TOCBase">
    <w:name w:val="TOC Base"/>
    <w:basedOn w:val="Normal"/>
    <w:pPr>
      <w:tabs>
        <w:tab w:val="right" w:leader="dot" w:pos="8640"/>
      </w:tabs>
    </w:pPr>
  </w:style>
  <w:style w:type="paragraph" w:customStyle="1" w:styleId="Recuonormal1">
    <w:name w:val="Recuo normal1"/>
    <w:basedOn w:val="Normal"/>
    <w:pPr>
      <w:ind w:left="1080"/>
    </w:pPr>
  </w:style>
  <w:style w:type="paragraph" w:customStyle="1" w:styleId="Ttulodecaptulo">
    <w:name w:val="Título de capítulo"/>
    <w:basedOn w:val="Normal"/>
    <w:next w:val="Normal"/>
    <w:pPr>
      <w:keepNext/>
      <w:keepLines/>
      <w:pageBreakBefore/>
      <w:spacing w:before="480" w:after="720"/>
      <w:jc w:val="center"/>
    </w:pPr>
    <w:rPr>
      <w:rFonts w:ascii="Arial" w:hAnsi="Arial"/>
      <w:b/>
      <w:kern w:val="1"/>
      <w:sz w:val="44"/>
    </w:rPr>
  </w:style>
  <w:style w:type="paragraph" w:customStyle="1" w:styleId="Autor">
    <w:name w:val="Autor"/>
    <w:basedOn w:val="Normal"/>
    <w:pPr>
      <w:keepNext/>
      <w:keepLines/>
      <w:spacing w:before="760" w:after="360"/>
      <w:jc w:val="center"/>
    </w:pPr>
    <w:rPr>
      <w:rFonts w:ascii="Arial" w:hAnsi="Arial"/>
      <w:kern w:val="1"/>
      <w:sz w:val="32"/>
    </w:rPr>
  </w:style>
  <w:style w:type="paragraph" w:customStyle="1" w:styleId="Data1">
    <w:name w:val="Data1"/>
    <w:basedOn w:val="Normal"/>
    <w:next w:val="Normal"/>
  </w:style>
  <w:style w:type="paragraph" w:customStyle="1" w:styleId="Cdigo">
    <w:name w:val="Código"/>
    <w:basedOn w:val="Corpodetexto"/>
    <w:rPr>
      <w:rFonts w:ascii="Courier New" w:hAnsi="Courier New"/>
      <w:lang w:val="pt-BR"/>
    </w:rPr>
  </w:style>
  <w:style w:type="paragraph" w:customStyle="1" w:styleId="Figura">
    <w:name w:val="Figura"/>
    <w:basedOn w:val="Corpodetexto"/>
    <w:next w:val="Legenda1"/>
    <w:pPr>
      <w:jc w:val="center"/>
    </w:pPr>
  </w:style>
  <w:style w:type="paragraph" w:customStyle="1" w:styleId="Livre">
    <w:name w:val="Livre"/>
    <w:pPr>
      <w:suppressAutoHyphens/>
    </w:pPr>
    <w:rPr>
      <w:rFonts w:eastAsia="Arial"/>
      <w:lang w:eastAsia="ar-SA"/>
    </w:rPr>
  </w:style>
  <w:style w:type="paragraph" w:customStyle="1" w:styleId="Tabela">
    <w:name w:val="Tabela"/>
    <w:basedOn w:val="Corpodetexto"/>
    <w:pPr>
      <w:keepNext/>
      <w:keepLines/>
      <w:spacing w:before="40" w:after="40"/>
      <w:jc w:val="left"/>
    </w:pPr>
  </w:style>
  <w:style w:type="paragraph" w:customStyle="1" w:styleId="Caso">
    <w:name w:val="Caso"/>
    <w:basedOn w:val="Normal"/>
    <w:pPr>
      <w:ind w:left="600" w:right="600"/>
      <w:jc w:val="both"/>
    </w:pPr>
    <w:rPr>
      <w:rFonts w:ascii="Book Antiqua" w:hAnsi="Book Antiqua"/>
    </w:rPr>
  </w:style>
  <w:style w:type="paragraph" w:customStyle="1" w:styleId="Cdigo-exemplo">
    <w:name w:val="Código-exemplo"/>
    <w:basedOn w:val="Cdigo"/>
    <w:pPr>
      <w:keepNext/>
      <w:keepLines/>
      <w:spacing w:before="0" w:after="0"/>
    </w:pPr>
    <w:rPr>
      <w:sz w:val="18"/>
    </w:rPr>
  </w:style>
  <w:style w:type="paragraph" w:customStyle="1" w:styleId="Ttulodecapa">
    <w:name w:val="Título de capa"/>
    <w:basedOn w:val="Ttulo"/>
    <w:rPr>
      <w:sz w:val="96"/>
    </w:rPr>
  </w:style>
  <w:style w:type="paragraph" w:customStyle="1" w:styleId="Pginaembranco">
    <w:name w:val="Página em branco"/>
    <w:basedOn w:val="Ttulo"/>
    <w:rPr>
      <w:color w:val="C0C0C0"/>
    </w:rPr>
  </w:style>
  <w:style w:type="paragraph" w:customStyle="1" w:styleId="Tabelareduzida">
    <w:name w:val="Tabela reduzida"/>
    <w:basedOn w:val="Tabela"/>
    <w:rPr>
      <w:sz w:val="20"/>
    </w:rPr>
  </w:style>
  <w:style w:type="paragraph" w:customStyle="1" w:styleId="sumrio">
    <w:name w:val="sumário"/>
    <w:basedOn w:val="Ttulo1"/>
    <w:pPr>
      <w:numPr>
        <w:numId w:val="0"/>
      </w:numPr>
      <w:tabs>
        <w:tab w:val="left" w:pos="648"/>
      </w:tabs>
      <w:ind w:left="284" w:firstLine="6"/>
    </w:pPr>
    <w:rPr>
      <w:i/>
      <w:sz w:val="28"/>
    </w:rPr>
  </w:style>
  <w:style w:type="paragraph" w:customStyle="1" w:styleId="Sumrio10">
    <w:name w:val="Sumário 10"/>
    <w:basedOn w:val="ndice"/>
    <w:pPr>
      <w:tabs>
        <w:tab w:val="right" w:leader="dot" w:pos="7091"/>
      </w:tabs>
      <w:ind w:left="2547"/>
    </w:pPr>
  </w:style>
  <w:style w:type="paragraph" w:customStyle="1" w:styleId="Contedodetabela">
    <w:name w:val="Conteúdo de tabela"/>
    <w:basedOn w:val="Normal"/>
    <w:pPr>
      <w:suppressLineNumbers/>
    </w:pPr>
  </w:style>
  <w:style w:type="paragraph" w:customStyle="1" w:styleId="Ttulodetabela">
    <w:name w:val="Título de tabela"/>
    <w:basedOn w:val="Contedodetabela"/>
    <w:pPr>
      <w:jc w:val="center"/>
    </w:pPr>
    <w:rPr>
      <w:b/>
      <w:bCs/>
    </w:rPr>
  </w:style>
  <w:style w:type="paragraph" w:customStyle="1" w:styleId="Contedodequadro">
    <w:name w:val="Conteúdo de quadro"/>
    <w:basedOn w:val="Corpodetexto"/>
  </w:style>
  <w:style w:type="character" w:styleId="Refdecomentrio">
    <w:name w:val="annotation reference"/>
    <w:basedOn w:val="Fontepargpadro"/>
    <w:uiPriority w:val="99"/>
    <w:semiHidden/>
    <w:unhideWhenUsed/>
    <w:rsid w:val="00C004A8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C004A8"/>
  </w:style>
  <w:style w:type="character" w:customStyle="1" w:styleId="TextodecomentrioChar">
    <w:name w:val="Texto de comentário Char"/>
    <w:basedOn w:val="Fontepargpadro"/>
    <w:link w:val="Textodecomentrio"/>
    <w:uiPriority w:val="99"/>
    <w:rsid w:val="00C004A8"/>
    <w:rPr>
      <w:lang w:eastAsia="ar-SA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004A8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004A8"/>
    <w:rPr>
      <w:b/>
      <w:bCs/>
      <w:lang w:eastAsia="ar-SA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004A8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004A8"/>
    <w:rPr>
      <w:rFonts w:ascii="Segoe UI" w:hAnsi="Segoe UI" w:cs="Segoe UI"/>
      <w:sz w:val="18"/>
      <w:szCs w:val="1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microsoft.com/office/2011/relationships/commentsExtended" Target="commentsExtended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omments" Target="comments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microsoft.com/office/2011/relationships/people" Target="peop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Trabalho\Praxis20\gabaritos\documentos\PESw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PESw.dot</Template>
  <TotalTime>0</TotalTime>
  <Pages>4</Pages>
  <Words>830</Words>
  <Characters>4484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Proposta de Especificação de Software</vt:lpstr>
    </vt:vector>
  </TitlesOfParts>
  <Company/>
  <LinksUpToDate>false</LinksUpToDate>
  <CharactersWithSpaces>5304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Proposta de Especificação de Software</dc:title>
  <dc:subject>Merci 1.0</dc:subject>
  <dc:creator>Eudóxia Caxias</dc:creator>
  <cp:keywords/>
  <dc:description/>
  <cp:lastModifiedBy>Allan Moura</cp:lastModifiedBy>
  <cp:revision>2</cp:revision>
  <cp:lastPrinted>2014-10-12T22:53:00Z</cp:lastPrinted>
  <dcterms:created xsi:type="dcterms:W3CDTF">2014-10-14T21:44:00Z</dcterms:created>
  <dcterms:modified xsi:type="dcterms:W3CDTF">2014-10-14T21:44:00Z</dcterms:modified>
</cp:coreProperties>
</file>